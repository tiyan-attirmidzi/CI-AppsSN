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501B9" w14:textId="77777777" w:rsidR="00CD483A" w:rsidRPr="000C090E" w:rsidRDefault="005724A3">
      <w:pPr>
        <w:spacing w:before="93"/>
        <w:ind w:left="469"/>
      </w:pPr>
      <w:r w:rsidRPr="000C090E"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19A801E0" wp14:editId="5D5CB7A7">
                <wp:simplePos x="0" y="0"/>
                <wp:positionH relativeFrom="page">
                  <wp:posOffset>1449070</wp:posOffset>
                </wp:positionH>
                <wp:positionV relativeFrom="paragraph">
                  <wp:posOffset>937895</wp:posOffset>
                </wp:positionV>
                <wp:extent cx="5011420" cy="0"/>
                <wp:effectExtent l="20320" t="20320" r="16510" b="1778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1420" cy="0"/>
                          <a:chOff x="2282" y="1477"/>
                          <a:chExt cx="7892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2282" y="1477"/>
                            <a:ext cx="7892" cy="0"/>
                          </a:xfrm>
                          <a:custGeom>
                            <a:avLst/>
                            <a:gdLst>
                              <a:gd name="T0" fmla="+- 0 2282 2282"/>
                              <a:gd name="T1" fmla="*/ T0 w 7892"/>
                              <a:gd name="T2" fmla="+- 0 10174 2282"/>
                              <a:gd name="T3" fmla="*/ T2 w 78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892">
                                <a:moveTo>
                                  <a:pt x="0" y="0"/>
                                </a:moveTo>
                                <a:lnTo>
                                  <a:pt x="7892" y="0"/>
                                </a:lnTo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583638" id="Group 4" o:spid="_x0000_s1026" style="position:absolute;margin-left:114.1pt;margin-top:73.85pt;width:394.6pt;height:0;z-index:-251659264;mso-position-horizontal-relative:page" coordorigin="2282,1477" coordsize="78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g6VwMAAOEHAAAOAAAAZHJzL2Uyb0RvYy54bWykVdtu2zAMfR+wfxD0uCG1nbpNatQdhlyK&#10;Ad0FWPYBiixfMFvyJCVON+zfR0p26qYdNmx5cGiTIg8PKfL6zaGpyV5oUymZ0ugspERIrrJKFin9&#10;sllP5pQYy2TGaiVFSu+FoW9uXr647tpETFWp6kxoAk6kSbo2paW1bRIEhpeiYeZMtUKCMle6YRZe&#10;dRFkmnXgvamDaRheBp3SWasVF8bA16VX0hvnP88Ftx/z3AhL6pQCNuue2j23+AxurllSaNaWFe9h&#10;sH9A0bBKQtCjqyWzjOx09cRVU3GtjMrtGVdNoPK84sLlANlE4Uk2t1rtWpdLkXRFe6QJqD3h6Z/d&#10;8g/7T5pUWUrPKZGsgRK5qCRGarq2SMDiVref20/a5wfineJfDaiDUz2+F96YbLv3KgN3bGeVo+aQ&#10;6wZdQNLk4Cpwf6yAOFjC4eNFGEXxFArFH3S8hBLiiel0PqUEFFE8m/nK8XLVn5zNr0B5PBawxMdz&#10;GHtMmBC0mXlg0vwfk59L1gpXIIM89UzGA5NrLQS2LrnwZDqjgUkzpnGkQYgG2P4jgc/QMdD4OzJY&#10;wnfG3grlCsH2d8b6C5CB5Mqb9U2wgRrkTQ134fWEhARjuUd/YY5m0WD2KiCbkHTEhe6dDr6gMCNf&#10;URjN4medQQt6O3Q2HTmDahYDRFYOqPlB9rBBIgwnTug6rVUG+2UD4IY2Ag9ghCn+xhZin9r6M30I&#10;DaPkdIhoSmCIbD0nLbOIDEOgSLqUOi7wQ6P2YqOcyp70PgR50NZybOWrOELl1XACA8D184ILilhH&#10;pZVqXdW1K0MtEcp5NLvw5BhVVxlqEY7RxXZRa7JnOB/dD7MBb4/MYA7JzHkrBctWvWxZVXsZ7GtH&#10;LjRgzwG2ohuAP67Cq9V8NY8n8fRyNYnD5XLydr2IJ5drwLQ8Xy4Wy+gn1i2Kk7LKMiER3TCMo/jv&#10;rmi/FvwYPY7jR1k8Snbtfk+TDR7DcFxALsO/J3u4o36gbFV2D/dVK79dYBuCUCr9nZIONktKzbcd&#10;04KS+p2EgXMVxTGuIvcSX8xw3OmxZjvWMMnBVUothQ5HcWH9+tq1uipKiBS5npfqLQzavMILDTPP&#10;JB5V/wIzz0luj7hc+p2Hi2r87qweNvPNLwAAAP//AwBQSwMEFAAGAAgAAAAhANM9dAnfAAAADAEA&#10;AA8AAABkcnMvZG93bnJldi54bWxMj8FKw0AQhu+C77CM4M1uEqspMZtSinoqQltBvE2z0yQ0Oxuy&#10;2yR9e7cg6HHm//jnm3w5mVYM1LvGsoJ4FoEgLq1uuFLwuX97WIBwHllja5kUXMjBsri9yTHTduQt&#10;DTtfiVDCLkMFtfddJqUrazLoZrYjDtnR9gZ9GPtK6h7HUG5amUTRszTYcLhQY0frmsrT7mwUvI84&#10;rh7j12FzOq4v3/unj69NTErd302rFxCeJv8Hw1U/qEMRnA72zNqJVkGSLJKAhmCepiCuRBSncxCH&#10;35Uscvn/ieIHAAD//wMAUEsBAi0AFAAGAAgAAAAhALaDOJL+AAAA4QEAABMAAAAAAAAAAAAAAAAA&#10;AAAAAFtDb250ZW50X1R5cGVzXS54bWxQSwECLQAUAAYACAAAACEAOP0h/9YAAACUAQAACwAAAAAA&#10;AAAAAAAAAAAvAQAAX3JlbHMvLnJlbHNQSwECLQAUAAYACAAAACEAh4rYOlcDAADhBwAADgAAAAAA&#10;AAAAAAAAAAAuAgAAZHJzL2Uyb0RvYy54bWxQSwECLQAUAAYACAAAACEA0z10Cd8AAAAMAQAADwAA&#10;AAAAAAAAAAAAAACxBQAAZHJzL2Rvd25yZXYueG1sUEsFBgAAAAAEAAQA8wAAAL0GAAAAAA==&#10;">
                <v:shape id="Freeform 5" o:spid="_x0000_s1027" style="position:absolute;left:2282;top:1477;width:7892;height:0;visibility:visible;mso-wrap-style:square;v-text-anchor:top" coordsize="78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jj+8EA&#10;AADaAAAADwAAAGRycy9kb3ducmV2LnhtbESP0YrCMBRE3wX/IVxh39bURUWrUXRFkX0Rqx9waa5t&#10;sbmpTbTdvzeC4OMwM2eY+bI1pXhQ7QrLCgb9CARxanXBmYLzafs9AeE8ssbSMin4JwfLRbczx1jb&#10;ho/0SHwmAoRdjApy76tYSpfmZND1bUUcvIutDfog60zqGpsAN6X8iaKxNFhwWMixot+c0mtyNwp4&#10;b3Wzu2e33TrZHsab5Dj6m66V+uq1qxkIT63/hN/tvVYwhNeVc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I4/vBAAAA2gAAAA8AAAAAAAAAAAAAAAAAmAIAAGRycy9kb3du&#10;cmV2LnhtbFBLBQYAAAAABAAEAPUAAACGAwAAAAA=&#10;" path="m,l7892,e" filled="f" strokeweight="2.5pt">
                  <v:path arrowok="t" o:connecttype="custom" o:connectlocs="0,0;7892,0" o:connectangles="0,0"/>
                </v:shape>
                <w10:wrap anchorx="page"/>
              </v:group>
            </w:pict>
          </mc:Fallback>
        </mc:AlternateContent>
      </w:r>
      <w:r w:rsidRPr="000C090E">
        <w:rPr>
          <w:noProof/>
        </w:rPr>
        <w:drawing>
          <wp:inline distT="0" distB="0" distL="0" distR="0" wp14:anchorId="48FE743C" wp14:editId="64BDF138">
            <wp:extent cx="824230" cy="824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0E05" w14:textId="77777777" w:rsidR="00CD483A" w:rsidRPr="000C090E" w:rsidRDefault="00CD483A">
      <w:pPr>
        <w:spacing w:line="200" w:lineRule="exact"/>
      </w:pPr>
    </w:p>
    <w:p w14:paraId="5CB69A60" w14:textId="77777777" w:rsidR="00CD483A" w:rsidRPr="000C090E" w:rsidRDefault="00CD483A">
      <w:pPr>
        <w:spacing w:line="200" w:lineRule="exact"/>
      </w:pPr>
    </w:p>
    <w:p w14:paraId="644D366E" w14:textId="77777777" w:rsidR="00CD483A" w:rsidRPr="000C090E" w:rsidRDefault="00CD483A">
      <w:pPr>
        <w:spacing w:line="200" w:lineRule="exact"/>
      </w:pPr>
    </w:p>
    <w:tbl>
      <w:tblPr>
        <w:tblpPr w:leftFromText="180" w:rightFromText="180" w:vertAnchor="text" w:horzAnchor="margin" w:tblpXSpec="center" w:tblpY="8"/>
        <w:tblW w:w="779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4962"/>
      </w:tblGrid>
      <w:tr w:rsidR="00B21C3D" w:rsidRPr="000C090E" w14:paraId="00B76211" w14:textId="77777777" w:rsidTr="00B21C3D">
        <w:trPr>
          <w:trHeight w:hRule="exact" w:val="560"/>
        </w:trPr>
        <w:tc>
          <w:tcPr>
            <w:tcW w:w="2830" w:type="dxa"/>
          </w:tcPr>
          <w:p w14:paraId="012E06D6" w14:textId="77777777" w:rsidR="00B21C3D" w:rsidRPr="000C090E" w:rsidRDefault="00B21C3D" w:rsidP="00B21C3D">
            <w:pPr>
              <w:spacing w:line="260" w:lineRule="exact"/>
              <w:ind w:left="104"/>
              <w:rPr>
                <w:rFonts w:eastAsia="Arial"/>
                <w:sz w:val="24"/>
                <w:szCs w:val="24"/>
              </w:rPr>
            </w:pPr>
            <w:proofErr w:type="spellStart"/>
            <w:r w:rsidRPr="000C090E">
              <w:rPr>
                <w:rFonts w:eastAsia="Arial"/>
                <w:b/>
                <w:spacing w:val="1"/>
                <w:sz w:val="24"/>
                <w:szCs w:val="24"/>
              </w:rPr>
              <w:t>N</w:t>
            </w:r>
            <w:r w:rsidRPr="000C090E">
              <w:rPr>
                <w:rFonts w:eastAsia="Arial"/>
                <w:b/>
                <w:spacing w:val="-2"/>
                <w:sz w:val="24"/>
                <w:szCs w:val="24"/>
              </w:rPr>
              <w:t>o</w:t>
            </w:r>
            <w:r w:rsidRPr="000C090E">
              <w:rPr>
                <w:rFonts w:eastAsia="Arial"/>
                <w:b/>
                <w:spacing w:val="1"/>
                <w:sz w:val="24"/>
                <w:szCs w:val="24"/>
              </w:rPr>
              <w:t>m</w:t>
            </w:r>
            <w:r w:rsidRPr="000C090E">
              <w:rPr>
                <w:rFonts w:eastAsia="Arial"/>
                <w:b/>
                <w:spacing w:val="-2"/>
                <w:sz w:val="24"/>
                <w:szCs w:val="24"/>
              </w:rPr>
              <w:t>o</w:t>
            </w:r>
            <w:r w:rsidRPr="000C090E">
              <w:rPr>
                <w:rFonts w:eastAsia="Arial"/>
                <w:b/>
                <w:sz w:val="24"/>
                <w:szCs w:val="24"/>
              </w:rPr>
              <w:t>r</w:t>
            </w:r>
            <w:proofErr w:type="spellEnd"/>
            <w:r w:rsidRPr="000C090E">
              <w:rPr>
                <w:rFonts w:eastAsia="Arial"/>
                <w:b/>
                <w:sz w:val="24"/>
                <w:szCs w:val="24"/>
              </w:rPr>
              <w:t xml:space="preserve"> </w:t>
            </w:r>
            <w:r w:rsidRPr="000C090E">
              <w:rPr>
                <w:rFonts w:eastAsia="Arial"/>
                <w:b/>
                <w:spacing w:val="1"/>
                <w:sz w:val="24"/>
                <w:szCs w:val="24"/>
              </w:rPr>
              <w:t>R</w:t>
            </w:r>
            <w:r w:rsidRPr="000C090E">
              <w:rPr>
                <w:rFonts w:eastAsia="Arial"/>
                <w:b/>
                <w:sz w:val="24"/>
                <w:szCs w:val="24"/>
              </w:rPr>
              <w:t>M</w:t>
            </w:r>
          </w:p>
        </w:tc>
        <w:tc>
          <w:tcPr>
            <w:tcW w:w="4962" w:type="dxa"/>
          </w:tcPr>
          <w:p w14:paraId="5DC8F04B" w14:textId="32148D70" w:rsidR="00B21C3D" w:rsidRPr="000C090E" w:rsidRDefault="00A130FB" w:rsidP="00B21C3D">
            <w:r>
              <w:t>{</w:t>
            </w:r>
            <w:proofErr w:type="spellStart"/>
            <w:r>
              <w:t>recapmedic.nmr</w:t>
            </w:r>
            <w:proofErr w:type="spellEnd"/>
            <w:r>
              <w:t>}</w:t>
            </w:r>
          </w:p>
        </w:tc>
      </w:tr>
      <w:tr w:rsidR="00B21C3D" w:rsidRPr="000C090E" w14:paraId="33D2ECCD" w14:textId="77777777" w:rsidTr="00B21C3D">
        <w:trPr>
          <w:trHeight w:hRule="exact" w:val="560"/>
        </w:trPr>
        <w:tc>
          <w:tcPr>
            <w:tcW w:w="2830" w:type="dxa"/>
          </w:tcPr>
          <w:p w14:paraId="1639C593" w14:textId="77777777" w:rsidR="00B21C3D" w:rsidRPr="000C090E" w:rsidRDefault="00B21C3D" w:rsidP="00B21C3D">
            <w:pPr>
              <w:spacing w:line="260" w:lineRule="exact"/>
              <w:ind w:left="104"/>
              <w:rPr>
                <w:rFonts w:eastAsia="Arial"/>
                <w:sz w:val="24"/>
                <w:szCs w:val="24"/>
              </w:rPr>
            </w:pPr>
            <w:r w:rsidRPr="000C090E">
              <w:rPr>
                <w:rFonts w:eastAsia="Arial"/>
                <w:b/>
                <w:spacing w:val="1"/>
                <w:sz w:val="24"/>
                <w:szCs w:val="24"/>
              </w:rPr>
              <w:t>Nam</w:t>
            </w:r>
            <w:r w:rsidRPr="000C090E">
              <w:rPr>
                <w:rFonts w:eastAsia="Arial"/>
                <w:b/>
                <w:sz w:val="24"/>
                <w:szCs w:val="24"/>
              </w:rPr>
              <w:t xml:space="preserve">a </w:t>
            </w:r>
            <w:proofErr w:type="spellStart"/>
            <w:r w:rsidRPr="000C090E">
              <w:rPr>
                <w:rFonts w:eastAsia="Arial"/>
                <w:b/>
                <w:sz w:val="24"/>
                <w:szCs w:val="24"/>
              </w:rPr>
              <w:t>P</w:t>
            </w:r>
            <w:r w:rsidRPr="000C090E">
              <w:rPr>
                <w:rFonts w:eastAsia="Arial"/>
                <w:b/>
                <w:spacing w:val="-4"/>
                <w:sz w:val="24"/>
                <w:szCs w:val="24"/>
              </w:rPr>
              <w:t>a</w:t>
            </w:r>
            <w:r w:rsidRPr="000C090E">
              <w:rPr>
                <w:rFonts w:eastAsia="Arial"/>
                <w:b/>
                <w:spacing w:val="1"/>
                <w:sz w:val="24"/>
                <w:szCs w:val="24"/>
              </w:rPr>
              <w:t>s</w:t>
            </w:r>
            <w:r w:rsidRPr="000C090E">
              <w:rPr>
                <w:rFonts w:eastAsia="Arial"/>
                <w:b/>
                <w:spacing w:val="-2"/>
                <w:sz w:val="24"/>
                <w:szCs w:val="24"/>
              </w:rPr>
              <w:t>i</w:t>
            </w:r>
            <w:r w:rsidRPr="000C090E">
              <w:rPr>
                <w:rFonts w:eastAsia="Arial"/>
                <w:b/>
                <w:spacing w:val="1"/>
                <w:sz w:val="24"/>
                <w:szCs w:val="24"/>
              </w:rPr>
              <w:t>e</w:t>
            </w:r>
            <w:r w:rsidRPr="000C090E">
              <w:rPr>
                <w:rFonts w:eastAsia="Arial"/>
                <w:b/>
                <w:sz w:val="24"/>
                <w:szCs w:val="24"/>
              </w:rPr>
              <w:t>n</w:t>
            </w:r>
            <w:proofErr w:type="spellEnd"/>
          </w:p>
        </w:tc>
        <w:tc>
          <w:tcPr>
            <w:tcW w:w="4962" w:type="dxa"/>
          </w:tcPr>
          <w:p w14:paraId="415D5000" w14:textId="5199EDF7" w:rsidR="00B21C3D" w:rsidRPr="000C090E" w:rsidRDefault="00A130FB" w:rsidP="00B21C3D">
            <w:r>
              <w:t>{patient.name}</w:t>
            </w:r>
          </w:p>
        </w:tc>
      </w:tr>
      <w:tr w:rsidR="00B21C3D" w:rsidRPr="000C090E" w14:paraId="699A59C0" w14:textId="77777777" w:rsidTr="00B21C3D">
        <w:trPr>
          <w:trHeight w:hRule="exact" w:val="565"/>
        </w:trPr>
        <w:tc>
          <w:tcPr>
            <w:tcW w:w="2830" w:type="dxa"/>
          </w:tcPr>
          <w:p w14:paraId="3DD339B5" w14:textId="77777777" w:rsidR="00B21C3D" w:rsidRPr="000C090E" w:rsidRDefault="00B21C3D" w:rsidP="00B21C3D">
            <w:pPr>
              <w:spacing w:line="260" w:lineRule="exact"/>
              <w:ind w:left="104"/>
              <w:rPr>
                <w:rFonts w:eastAsia="Arial"/>
                <w:sz w:val="24"/>
                <w:szCs w:val="24"/>
              </w:rPr>
            </w:pPr>
            <w:proofErr w:type="spellStart"/>
            <w:r w:rsidRPr="000C090E">
              <w:rPr>
                <w:rFonts w:eastAsia="Arial"/>
                <w:b/>
                <w:spacing w:val="1"/>
                <w:sz w:val="24"/>
                <w:szCs w:val="24"/>
              </w:rPr>
              <w:t>Je</w:t>
            </w:r>
            <w:r w:rsidRPr="000C090E">
              <w:rPr>
                <w:rFonts w:eastAsia="Arial"/>
                <w:b/>
                <w:spacing w:val="-2"/>
                <w:sz w:val="24"/>
                <w:szCs w:val="24"/>
              </w:rPr>
              <w:t>ni</w:t>
            </w:r>
            <w:r w:rsidRPr="000C090E">
              <w:rPr>
                <w:rFonts w:eastAsia="Arial"/>
                <w:b/>
                <w:sz w:val="24"/>
                <w:szCs w:val="24"/>
              </w:rPr>
              <w:t>s</w:t>
            </w:r>
            <w:proofErr w:type="spellEnd"/>
            <w:r w:rsidRPr="000C090E">
              <w:rPr>
                <w:rFonts w:eastAsia="Arial"/>
                <w:b/>
                <w:sz w:val="24"/>
                <w:szCs w:val="24"/>
              </w:rPr>
              <w:t xml:space="preserve"> </w:t>
            </w:r>
            <w:proofErr w:type="spellStart"/>
            <w:r w:rsidRPr="000C090E">
              <w:rPr>
                <w:rFonts w:eastAsia="Arial"/>
                <w:b/>
                <w:spacing w:val="1"/>
                <w:sz w:val="24"/>
                <w:szCs w:val="24"/>
              </w:rPr>
              <w:t>Ke</w:t>
            </w:r>
            <w:r w:rsidRPr="000C090E">
              <w:rPr>
                <w:rFonts w:eastAsia="Arial"/>
                <w:b/>
                <w:spacing w:val="-2"/>
                <w:sz w:val="24"/>
                <w:szCs w:val="24"/>
              </w:rPr>
              <w:t>l</w:t>
            </w:r>
            <w:r w:rsidRPr="000C090E">
              <w:rPr>
                <w:rFonts w:eastAsia="Arial"/>
                <w:b/>
                <w:spacing w:val="1"/>
                <w:sz w:val="24"/>
                <w:szCs w:val="24"/>
              </w:rPr>
              <w:t>am</w:t>
            </w:r>
            <w:r w:rsidRPr="000C090E">
              <w:rPr>
                <w:rFonts w:eastAsia="Arial"/>
                <w:b/>
                <w:spacing w:val="-2"/>
                <w:sz w:val="24"/>
                <w:szCs w:val="24"/>
              </w:rPr>
              <w:t>i</w:t>
            </w:r>
            <w:r w:rsidRPr="000C090E">
              <w:rPr>
                <w:rFonts w:eastAsia="Arial"/>
                <w:b/>
                <w:sz w:val="24"/>
                <w:szCs w:val="24"/>
              </w:rPr>
              <w:t>n</w:t>
            </w:r>
            <w:proofErr w:type="spellEnd"/>
          </w:p>
        </w:tc>
        <w:tc>
          <w:tcPr>
            <w:tcW w:w="4962" w:type="dxa"/>
          </w:tcPr>
          <w:p w14:paraId="6B59A84C" w14:textId="55806D8C" w:rsidR="00B21C3D" w:rsidRPr="000C090E" w:rsidRDefault="00A130FB" w:rsidP="00B21C3D">
            <w:r>
              <w:t>{</w:t>
            </w:r>
            <w:proofErr w:type="spellStart"/>
            <w:r>
              <w:t>patient.sex</w:t>
            </w:r>
            <w:proofErr w:type="spellEnd"/>
            <w:r>
              <w:t>}</w:t>
            </w:r>
          </w:p>
        </w:tc>
      </w:tr>
      <w:tr w:rsidR="00B21C3D" w:rsidRPr="000C090E" w14:paraId="68912993" w14:textId="77777777" w:rsidTr="00B21C3D">
        <w:trPr>
          <w:trHeight w:hRule="exact" w:val="561"/>
        </w:trPr>
        <w:tc>
          <w:tcPr>
            <w:tcW w:w="2830" w:type="dxa"/>
          </w:tcPr>
          <w:p w14:paraId="61721B8D" w14:textId="77777777" w:rsidR="00B21C3D" w:rsidRPr="000C090E" w:rsidRDefault="00B21C3D" w:rsidP="00B21C3D">
            <w:pPr>
              <w:spacing w:line="260" w:lineRule="exact"/>
              <w:ind w:left="104"/>
              <w:rPr>
                <w:rFonts w:eastAsia="Arial"/>
                <w:sz w:val="24"/>
                <w:szCs w:val="24"/>
              </w:rPr>
            </w:pPr>
            <w:proofErr w:type="spellStart"/>
            <w:r w:rsidRPr="000C090E">
              <w:rPr>
                <w:rFonts w:eastAsia="Arial"/>
                <w:b/>
                <w:spacing w:val="1"/>
                <w:sz w:val="24"/>
                <w:szCs w:val="24"/>
              </w:rPr>
              <w:t>Um</w:t>
            </w:r>
            <w:r w:rsidRPr="000C090E">
              <w:rPr>
                <w:rFonts w:eastAsia="Arial"/>
                <w:b/>
                <w:spacing w:val="-2"/>
                <w:sz w:val="24"/>
                <w:szCs w:val="24"/>
              </w:rPr>
              <w:t>u</w:t>
            </w:r>
            <w:r w:rsidRPr="000C090E">
              <w:rPr>
                <w:rFonts w:eastAsia="Arial"/>
                <w:b/>
                <w:sz w:val="24"/>
                <w:szCs w:val="24"/>
              </w:rPr>
              <w:t>r</w:t>
            </w:r>
            <w:proofErr w:type="spellEnd"/>
          </w:p>
        </w:tc>
        <w:tc>
          <w:tcPr>
            <w:tcW w:w="4962" w:type="dxa"/>
          </w:tcPr>
          <w:p w14:paraId="7197D346" w14:textId="2C83A5CA" w:rsidR="00B21C3D" w:rsidRPr="000C090E" w:rsidRDefault="00A130FB" w:rsidP="00B21C3D">
            <w:r>
              <w:t>{</w:t>
            </w:r>
            <w:proofErr w:type="spellStart"/>
            <w:proofErr w:type="gramStart"/>
            <w:r>
              <w:t>patient.datebirth</w:t>
            </w:r>
            <w:proofErr w:type="spellEnd"/>
            <w:proofErr w:type="gramEnd"/>
            <w:r>
              <w:t>}</w:t>
            </w:r>
          </w:p>
        </w:tc>
      </w:tr>
      <w:tr w:rsidR="00B21C3D" w:rsidRPr="000C090E" w14:paraId="571A9A09" w14:textId="77777777" w:rsidTr="00B21C3D">
        <w:trPr>
          <w:trHeight w:hRule="exact" w:val="840"/>
        </w:trPr>
        <w:tc>
          <w:tcPr>
            <w:tcW w:w="2830" w:type="dxa"/>
          </w:tcPr>
          <w:p w14:paraId="23F4E411" w14:textId="77777777" w:rsidR="00B21C3D" w:rsidRPr="000C090E" w:rsidRDefault="00B21C3D" w:rsidP="00B21C3D">
            <w:pPr>
              <w:spacing w:line="260" w:lineRule="exact"/>
              <w:ind w:left="104"/>
              <w:rPr>
                <w:rFonts w:eastAsia="Arial"/>
                <w:sz w:val="24"/>
                <w:szCs w:val="24"/>
              </w:rPr>
            </w:pPr>
            <w:r w:rsidRPr="000C090E">
              <w:rPr>
                <w:rFonts w:eastAsia="Arial"/>
                <w:b/>
                <w:spacing w:val="-3"/>
                <w:sz w:val="24"/>
                <w:szCs w:val="24"/>
              </w:rPr>
              <w:t>A</w:t>
            </w:r>
            <w:r w:rsidRPr="000C090E">
              <w:rPr>
                <w:rFonts w:eastAsia="Arial"/>
                <w:b/>
                <w:spacing w:val="-2"/>
                <w:sz w:val="24"/>
                <w:szCs w:val="24"/>
              </w:rPr>
              <w:t>l</w:t>
            </w:r>
            <w:r w:rsidRPr="000C090E">
              <w:rPr>
                <w:rFonts w:eastAsia="Arial"/>
                <w:b/>
                <w:spacing w:val="1"/>
                <w:sz w:val="24"/>
                <w:szCs w:val="24"/>
              </w:rPr>
              <w:t>ama</w:t>
            </w:r>
            <w:r w:rsidRPr="000C090E">
              <w:rPr>
                <w:rFonts w:eastAsia="Arial"/>
                <w:b/>
                <w:sz w:val="24"/>
                <w:szCs w:val="24"/>
              </w:rPr>
              <w:t>t</w:t>
            </w:r>
          </w:p>
        </w:tc>
        <w:tc>
          <w:tcPr>
            <w:tcW w:w="4962" w:type="dxa"/>
          </w:tcPr>
          <w:p w14:paraId="04DE16BA" w14:textId="212EB83F" w:rsidR="00B21C3D" w:rsidRPr="000C090E" w:rsidRDefault="00A130FB" w:rsidP="00B21C3D">
            <w:r>
              <w:t>{</w:t>
            </w:r>
            <w:proofErr w:type="spellStart"/>
            <w:proofErr w:type="gramStart"/>
            <w:r>
              <w:t>location.visit</w:t>
            </w:r>
            <w:proofErr w:type="spellEnd"/>
            <w:proofErr w:type="gramEnd"/>
            <w:r>
              <w:t>}</w:t>
            </w:r>
          </w:p>
        </w:tc>
      </w:tr>
    </w:tbl>
    <w:p w14:paraId="32943B83" w14:textId="77777777" w:rsidR="00CD483A" w:rsidRPr="000C090E" w:rsidRDefault="00CD483A">
      <w:pPr>
        <w:spacing w:line="200" w:lineRule="exact"/>
      </w:pPr>
    </w:p>
    <w:p w14:paraId="7BBBEE2C" w14:textId="77777777" w:rsidR="00CD483A" w:rsidRPr="000C090E" w:rsidRDefault="00CD483A">
      <w:pPr>
        <w:spacing w:line="200" w:lineRule="exact"/>
      </w:pPr>
    </w:p>
    <w:p w14:paraId="73AD092A" w14:textId="77777777" w:rsidR="00CD483A" w:rsidRPr="000C090E" w:rsidRDefault="00CD483A">
      <w:pPr>
        <w:spacing w:line="200" w:lineRule="exact"/>
      </w:pPr>
    </w:p>
    <w:p w14:paraId="504581C6" w14:textId="77777777" w:rsidR="00CD483A" w:rsidRPr="000C090E" w:rsidRDefault="00CD483A">
      <w:pPr>
        <w:spacing w:line="200" w:lineRule="exact"/>
      </w:pPr>
    </w:p>
    <w:p w14:paraId="159069F7" w14:textId="77777777" w:rsidR="00CD483A" w:rsidRPr="000C090E" w:rsidRDefault="00CD483A">
      <w:pPr>
        <w:spacing w:line="200" w:lineRule="exact"/>
      </w:pPr>
    </w:p>
    <w:p w14:paraId="603DE4D2" w14:textId="77777777" w:rsidR="00CD483A" w:rsidRPr="000C090E" w:rsidRDefault="00CD483A">
      <w:pPr>
        <w:spacing w:line="200" w:lineRule="exact"/>
      </w:pPr>
    </w:p>
    <w:p w14:paraId="4180400E" w14:textId="77777777" w:rsidR="00CD483A" w:rsidRPr="000C090E" w:rsidRDefault="00CD483A">
      <w:pPr>
        <w:spacing w:line="200" w:lineRule="exact"/>
      </w:pPr>
    </w:p>
    <w:p w14:paraId="702624E9" w14:textId="77777777" w:rsidR="00CD483A" w:rsidRPr="000C090E" w:rsidRDefault="00CD483A">
      <w:pPr>
        <w:spacing w:line="200" w:lineRule="exact"/>
      </w:pPr>
    </w:p>
    <w:p w14:paraId="0262F7F5" w14:textId="77777777" w:rsidR="00CD483A" w:rsidRPr="000C090E" w:rsidRDefault="00CD483A">
      <w:pPr>
        <w:spacing w:line="200" w:lineRule="exact"/>
      </w:pPr>
    </w:p>
    <w:p w14:paraId="29CF287A" w14:textId="77777777" w:rsidR="00CD483A" w:rsidRPr="000C090E" w:rsidRDefault="00CD483A">
      <w:pPr>
        <w:spacing w:line="200" w:lineRule="exact"/>
      </w:pPr>
    </w:p>
    <w:p w14:paraId="0B50AC30" w14:textId="77777777" w:rsidR="00CD483A" w:rsidRPr="000C090E" w:rsidRDefault="00CD483A">
      <w:pPr>
        <w:spacing w:line="200" w:lineRule="exact"/>
      </w:pPr>
    </w:p>
    <w:p w14:paraId="30EA6C14" w14:textId="77777777" w:rsidR="00CD483A" w:rsidRPr="000C090E" w:rsidRDefault="00CD483A">
      <w:pPr>
        <w:spacing w:line="200" w:lineRule="exact"/>
      </w:pPr>
    </w:p>
    <w:p w14:paraId="2C410F69" w14:textId="77777777" w:rsidR="00CD483A" w:rsidRPr="000C090E" w:rsidRDefault="00CD483A">
      <w:pPr>
        <w:spacing w:line="200" w:lineRule="exact"/>
      </w:pPr>
    </w:p>
    <w:p w14:paraId="56F9084F" w14:textId="77777777" w:rsidR="00CD483A" w:rsidRPr="000C090E" w:rsidRDefault="00CD483A">
      <w:pPr>
        <w:spacing w:line="200" w:lineRule="exact"/>
      </w:pPr>
    </w:p>
    <w:p w14:paraId="2AC09E62" w14:textId="77777777" w:rsidR="00CD483A" w:rsidRPr="000C090E" w:rsidRDefault="00CD483A">
      <w:pPr>
        <w:spacing w:line="200" w:lineRule="exact"/>
      </w:pPr>
    </w:p>
    <w:p w14:paraId="3A88EDB8" w14:textId="77777777" w:rsidR="00CD483A" w:rsidRPr="000C090E" w:rsidRDefault="00CD483A">
      <w:pPr>
        <w:spacing w:line="200" w:lineRule="exact"/>
      </w:pPr>
    </w:p>
    <w:p w14:paraId="321476B3" w14:textId="77777777" w:rsidR="00CD483A" w:rsidRPr="000C090E" w:rsidRDefault="00CD483A">
      <w:pPr>
        <w:spacing w:before="10" w:line="260" w:lineRule="exact"/>
        <w:rPr>
          <w:sz w:val="26"/>
          <w:szCs w:val="26"/>
        </w:rPr>
      </w:pPr>
    </w:p>
    <w:p w14:paraId="561A761C" w14:textId="77777777" w:rsidR="00CD483A" w:rsidRPr="000C090E" w:rsidRDefault="005724A3">
      <w:pPr>
        <w:ind w:left="591"/>
        <w:rPr>
          <w:sz w:val="32"/>
          <w:szCs w:val="32"/>
        </w:rPr>
      </w:pPr>
      <w:r w:rsidRPr="000C090E">
        <w:rPr>
          <w:sz w:val="32"/>
          <w:szCs w:val="32"/>
        </w:rPr>
        <w:t>O</w:t>
      </w:r>
      <w:r w:rsidRPr="000C090E">
        <w:rPr>
          <w:spacing w:val="77"/>
          <w:sz w:val="32"/>
          <w:szCs w:val="32"/>
        </w:rPr>
        <w:t xml:space="preserve"> </w:t>
      </w:r>
      <w:r w:rsidRPr="000C090E">
        <w:rPr>
          <w:w w:val="131"/>
          <w:sz w:val="32"/>
          <w:szCs w:val="32"/>
        </w:rPr>
        <w:t>/</w:t>
      </w:r>
      <w:r w:rsidRPr="000C090E">
        <w:rPr>
          <w:spacing w:val="18"/>
          <w:w w:val="131"/>
          <w:sz w:val="32"/>
          <w:szCs w:val="32"/>
        </w:rPr>
        <w:t xml:space="preserve"> </w:t>
      </w:r>
      <w:r w:rsidRPr="000C090E">
        <w:rPr>
          <w:w w:val="131"/>
          <w:sz w:val="32"/>
          <w:szCs w:val="32"/>
        </w:rPr>
        <w:t>N</w:t>
      </w:r>
    </w:p>
    <w:p w14:paraId="5031FC25" w14:textId="77777777" w:rsidR="00CD483A" w:rsidRPr="000C090E" w:rsidRDefault="005724A3">
      <w:pPr>
        <w:spacing w:before="10" w:line="200" w:lineRule="exact"/>
      </w:pPr>
      <w:r w:rsidRPr="000C090E">
        <w:br w:type="column"/>
      </w:r>
    </w:p>
    <w:p w14:paraId="28A2E777" w14:textId="3FBFE5A0" w:rsidR="00CD483A" w:rsidRPr="000C090E" w:rsidRDefault="00E7401B">
      <w:pPr>
        <w:ind w:left="170"/>
        <w:rPr>
          <w:rFonts w:eastAsia="Arial"/>
          <w:sz w:val="32"/>
          <w:szCs w:val="32"/>
        </w:rPr>
      </w:pPr>
      <w:r>
        <w:rPr>
          <w:rFonts w:eastAsia="Arial"/>
          <w:b/>
          <w:spacing w:val="1"/>
          <w:sz w:val="32"/>
          <w:szCs w:val="32"/>
        </w:rPr>
        <w:t xml:space="preserve">     </w:t>
      </w:r>
      <w:bookmarkStart w:id="0" w:name="_GoBack"/>
      <w:bookmarkEnd w:id="0"/>
      <w:r w:rsidR="005724A3" w:rsidRPr="000C090E">
        <w:rPr>
          <w:rFonts w:eastAsia="Arial"/>
          <w:b/>
          <w:spacing w:val="1"/>
          <w:sz w:val="32"/>
          <w:szCs w:val="32"/>
        </w:rPr>
        <w:t>S</w:t>
      </w:r>
      <w:r w:rsidR="005724A3" w:rsidRPr="000C090E">
        <w:rPr>
          <w:rFonts w:eastAsia="Arial"/>
          <w:b/>
          <w:sz w:val="32"/>
          <w:szCs w:val="32"/>
        </w:rPr>
        <w:t xml:space="preserve">N </w:t>
      </w:r>
      <w:r w:rsidR="005724A3" w:rsidRPr="000C090E">
        <w:rPr>
          <w:rFonts w:eastAsia="Arial"/>
          <w:b/>
          <w:spacing w:val="-6"/>
          <w:sz w:val="32"/>
          <w:szCs w:val="32"/>
        </w:rPr>
        <w:t>A</w:t>
      </w:r>
      <w:r w:rsidR="005724A3" w:rsidRPr="000C090E">
        <w:rPr>
          <w:rFonts w:eastAsia="Arial"/>
          <w:b/>
          <w:sz w:val="32"/>
          <w:szCs w:val="32"/>
        </w:rPr>
        <w:t>L KO</w:t>
      </w:r>
      <w:r w:rsidR="005724A3" w:rsidRPr="000C090E">
        <w:rPr>
          <w:rFonts w:eastAsia="Arial"/>
          <w:b/>
          <w:spacing w:val="4"/>
          <w:sz w:val="32"/>
          <w:szCs w:val="32"/>
        </w:rPr>
        <w:t>B</w:t>
      </w:r>
      <w:r w:rsidR="005724A3" w:rsidRPr="000C090E">
        <w:rPr>
          <w:rFonts w:eastAsia="Arial"/>
          <w:b/>
          <w:spacing w:val="-6"/>
          <w:sz w:val="32"/>
          <w:szCs w:val="32"/>
        </w:rPr>
        <w:t>A</w:t>
      </w:r>
      <w:r w:rsidR="005724A3" w:rsidRPr="000C090E">
        <w:rPr>
          <w:rFonts w:eastAsia="Arial"/>
          <w:b/>
          <w:sz w:val="32"/>
          <w:szCs w:val="32"/>
        </w:rPr>
        <w:t xml:space="preserve">R </w:t>
      </w:r>
      <w:r w:rsidR="005724A3" w:rsidRPr="000C090E">
        <w:rPr>
          <w:rFonts w:eastAsia="Arial"/>
          <w:b/>
          <w:spacing w:val="-1"/>
          <w:sz w:val="32"/>
          <w:szCs w:val="32"/>
        </w:rPr>
        <w:t>H</w:t>
      </w:r>
      <w:r w:rsidR="005724A3" w:rsidRPr="000C090E">
        <w:rPr>
          <w:rFonts w:eastAsia="Arial"/>
          <w:b/>
          <w:spacing w:val="6"/>
          <w:sz w:val="32"/>
          <w:szCs w:val="32"/>
        </w:rPr>
        <w:t>E</w:t>
      </w:r>
      <w:r w:rsidR="005724A3" w:rsidRPr="000C090E">
        <w:rPr>
          <w:rFonts w:eastAsia="Arial"/>
          <w:b/>
          <w:spacing w:val="-6"/>
          <w:sz w:val="32"/>
          <w:szCs w:val="32"/>
        </w:rPr>
        <w:t>A</w:t>
      </w:r>
      <w:r w:rsidR="005724A3" w:rsidRPr="000C090E">
        <w:rPr>
          <w:rFonts w:eastAsia="Arial"/>
          <w:b/>
          <w:sz w:val="32"/>
          <w:szCs w:val="32"/>
        </w:rPr>
        <w:t>L</w:t>
      </w:r>
      <w:r w:rsidR="005724A3" w:rsidRPr="000C090E">
        <w:rPr>
          <w:rFonts w:eastAsia="Arial"/>
          <w:b/>
          <w:spacing w:val="4"/>
          <w:sz w:val="32"/>
          <w:szCs w:val="32"/>
        </w:rPr>
        <w:t>T</w:t>
      </w:r>
      <w:r w:rsidR="005724A3" w:rsidRPr="000C090E">
        <w:rPr>
          <w:rFonts w:eastAsia="Arial"/>
          <w:b/>
          <w:sz w:val="32"/>
          <w:szCs w:val="32"/>
        </w:rPr>
        <w:t xml:space="preserve">H </w:t>
      </w:r>
      <w:r w:rsidR="005724A3" w:rsidRPr="000C090E">
        <w:rPr>
          <w:rFonts w:eastAsia="Arial"/>
          <w:b/>
          <w:spacing w:val="-1"/>
          <w:sz w:val="32"/>
          <w:szCs w:val="32"/>
        </w:rPr>
        <w:t>C</w:t>
      </w:r>
      <w:r w:rsidR="005724A3" w:rsidRPr="000C090E">
        <w:rPr>
          <w:rFonts w:eastAsia="Arial"/>
          <w:b/>
          <w:spacing w:val="1"/>
          <w:sz w:val="32"/>
          <w:szCs w:val="32"/>
        </w:rPr>
        <w:t>E</w:t>
      </w:r>
      <w:r w:rsidR="005724A3" w:rsidRPr="000C090E">
        <w:rPr>
          <w:rFonts w:eastAsia="Arial"/>
          <w:b/>
          <w:spacing w:val="-1"/>
          <w:sz w:val="32"/>
          <w:szCs w:val="32"/>
        </w:rPr>
        <w:t>N</w:t>
      </w:r>
      <w:r w:rsidR="005724A3" w:rsidRPr="000C090E">
        <w:rPr>
          <w:rFonts w:eastAsia="Arial"/>
          <w:b/>
          <w:spacing w:val="4"/>
          <w:sz w:val="32"/>
          <w:szCs w:val="32"/>
        </w:rPr>
        <w:t>T</w:t>
      </w:r>
      <w:r w:rsidR="005724A3" w:rsidRPr="000C090E">
        <w:rPr>
          <w:rFonts w:eastAsia="Arial"/>
          <w:b/>
          <w:spacing w:val="1"/>
          <w:sz w:val="32"/>
          <w:szCs w:val="32"/>
        </w:rPr>
        <w:t>E</w:t>
      </w:r>
      <w:r w:rsidR="005724A3" w:rsidRPr="000C090E">
        <w:rPr>
          <w:rFonts w:eastAsia="Arial"/>
          <w:b/>
          <w:sz w:val="32"/>
          <w:szCs w:val="32"/>
        </w:rPr>
        <w:t>R</w:t>
      </w:r>
    </w:p>
    <w:p w14:paraId="0C9699C6" w14:textId="77777777" w:rsidR="00CD483A" w:rsidRPr="000C090E" w:rsidRDefault="005724A3">
      <w:pPr>
        <w:spacing w:before="2"/>
        <w:ind w:left="1858" w:right="2512"/>
        <w:jc w:val="center"/>
        <w:rPr>
          <w:rFonts w:eastAsia="Arial"/>
          <w:sz w:val="24"/>
          <w:szCs w:val="24"/>
        </w:rPr>
      </w:pPr>
      <w:r w:rsidRPr="000C090E">
        <w:rPr>
          <w:rFonts w:eastAsia="Arial"/>
          <w:i/>
          <w:spacing w:val="5"/>
          <w:sz w:val="24"/>
          <w:szCs w:val="24"/>
        </w:rPr>
        <w:t>“</w:t>
      </w:r>
      <w:proofErr w:type="spellStart"/>
      <w:r w:rsidRPr="000C090E">
        <w:rPr>
          <w:rFonts w:eastAsia="Arial"/>
          <w:i/>
          <w:spacing w:val="-5"/>
          <w:sz w:val="24"/>
          <w:szCs w:val="24"/>
        </w:rPr>
        <w:t>M</w:t>
      </w:r>
      <w:r w:rsidRPr="000C090E">
        <w:rPr>
          <w:rFonts w:eastAsia="Arial"/>
          <w:i/>
          <w:spacing w:val="1"/>
          <w:sz w:val="24"/>
          <w:szCs w:val="24"/>
        </w:rPr>
        <w:t>ela</w:t>
      </w:r>
      <w:r w:rsidRPr="000C090E">
        <w:rPr>
          <w:rFonts w:eastAsia="Arial"/>
          <w:i/>
          <w:sz w:val="24"/>
          <w:szCs w:val="24"/>
        </w:rPr>
        <w:t>y</w:t>
      </w:r>
      <w:r w:rsidRPr="000C090E">
        <w:rPr>
          <w:rFonts w:eastAsia="Arial"/>
          <w:i/>
          <w:spacing w:val="1"/>
          <w:sz w:val="24"/>
          <w:szCs w:val="24"/>
        </w:rPr>
        <w:t>an</w:t>
      </w:r>
      <w:r w:rsidRPr="000C090E">
        <w:rPr>
          <w:rFonts w:eastAsia="Arial"/>
          <w:i/>
          <w:sz w:val="24"/>
          <w:szCs w:val="24"/>
        </w:rPr>
        <w:t>i</w:t>
      </w:r>
      <w:proofErr w:type="spellEnd"/>
      <w:r w:rsidRPr="000C090E">
        <w:rPr>
          <w:rFonts w:eastAsia="Arial"/>
          <w:i/>
          <w:spacing w:val="-5"/>
          <w:sz w:val="24"/>
          <w:szCs w:val="24"/>
        </w:rPr>
        <w:t xml:space="preserve"> </w:t>
      </w:r>
      <w:proofErr w:type="spellStart"/>
      <w:r w:rsidRPr="000C090E">
        <w:rPr>
          <w:rFonts w:eastAsia="Arial"/>
          <w:i/>
          <w:spacing w:val="1"/>
          <w:sz w:val="24"/>
          <w:szCs w:val="24"/>
        </w:rPr>
        <w:t>Denga</w:t>
      </w:r>
      <w:r w:rsidRPr="000C090E">
        <w:rPr>
          <w:rFonts w:eastAsia="Arial"/>
          <w:i/>
          <w:sz w:val="24"/>
          <w:szCs w:val="24"/>
        </w:rPr>
        <w:t>n</w:t>
      </w:r>
      <w:proofErr w:type="spellEnd"/>
      <w:r w:rsidRPr="000C090E">
        <w:rPr>
          <w:rFonts w:eastAsia="Arial"/>
          <w:i/>
          <w:sz w:val="24"/>
          <w:szCs w:val="24"/>
        </w:rPr>
        <w:t xml:space="preserve"> </w:t>
      </w:r>
      <w:proofErr w:type="spellStart"/>
      <w:r w:rsidRPr="000C090E">
        <w:rPr>
          <w:rFonts w:eastAsia="Arial"/>
          <w:i/>
          <w:spacing w:val="1"/>
          <w:sz w:val="24"/>
          <w:szCs w:val="24"/>
        </w:rPr>
        <w:t>Ha</w:t>
      </w:r>
      <w:r w:rsidRPr="000C090E">
        <w:rPr>
          <w:rFonts w:eastAsia="Arial"/>
          <w:i/>
          <w:spacing w:val="-2"/>
          <w:sz w:val="24"/>
          <w:szCs w:val="24"/>
        </w:rPr>
        <w:t>t</w:t>
      </w:r>
      <w:r w:rsidRPr="000C090E">
        <w:rPr>
          <w:rFonts w:eastAsia="Arial"/>
          <w:i/>
          <w:spacing w:val="-3"/>
          <w:sz w:val="24"/>
          <w:szCs w:val="24"/>
        </w:rPr>
        <w:t>i</w:t>
      </w:r>
      <w:proofErr w:type="spellEnd"/>
      <w:r w:rsidRPr="000C090E">
        <w:rPr>
          <w:rFonts w:eastAsia="Arial"/>
          <w:i/>
          <w:sz w:val="24"/>
          <w:szCs w:val="24"/>
        </w:rPr>
        <w:t>”</w:t>
      </w:r>
    </w:p>
    <w:p w14:paraId="0895F6BB" w14:textId="77777777" w:rsidR="00CD483A" w:rsidRPr="000C090E" w:rsidRDefault="005724A3">
      <w:pPr>
        <w:spacing w:before="2"/>
        <w:ind w:left="-39" w:right="649"/>
        <w:jc w:val="center"/>
        <w:rPr>
          <w:rFonts w:eastAsia="Arial"/>
          <w:sz w:val="22"/>
          <w:szCs w:val="22"/>
        </w:rPr>
      </w:pPr>
      <w:r w:rsidRPr="000C090E">
        <w:rPr>
          <w:rFonts w:eastAsia="Arial"/>
          <w:sz w:val="22"/>
          <w:szCs w:val="22"/>
        </w:rPr>
        <w:t>J</w:t>
      </w:r>
      <w:r w:rsidRPr="000C090E">
        <w:rPr>
          <w:rFonts w:eastAsia="Arial"/>
          <w:spacing w:val="1"/>
          <w:sz w:val="22"/>
          <w:szCs w:val="22"/>
        </w:rPr>
        <w:t>l</w:t>
      </w:r>
      <w:r w:rsidRPr="000C090E">
        <w:rPr>
          <w:rFonts w:eastAsia="Arial"/>
          <w:sz w:val="22"/>
          <w:szCs w:val="22"/>
        </w:rPr>
        <w:t>.</w:t>
      </w:r>
      <w:r w:rsidRPr="000C090E">
        <w:rPr>
          <w:rFonts w:eastAsia="Arial"/>
          <w:spacing w:val="-2"/>
          <w:sz w:val="22"/>
          <w:szCs w:val="22"/>
        </w:rPr>
        <w:t xml:space="preserve"> </w:t>
      </w:r>
      <w:r w:rsidRPr="000C090E">
        <w:rPr>
          <w:rFonts w:eastAsia="Arial"/>
          <w:spacing w:val="1"/>
          <w:sz w:val="22"/>
          <w:szCs w:val="22"/>
        </w:rPr>
        <w:t>D</w:t>
      </w:r>
      <w:r w:rsidRPr="000C090E">
        <w:rPr>
          <w:rFonts w:eastAsia="Arial"/>
          <w:sz w:val="22"/>
          <w:szCs w:val="22"/>
        </w:rPr>
        <w:t>I</w:t>
      </w:r>
      <w:r w:rsidRPr="000C090E">
        <w:rPr>
          <w:rFonts w:eastAsia="Arial"/>
          <w:spacing w:val="3"/>
          <w:sz w:val="22"/>
          <w:szCs w:val="22"/>
        </w:rPr>
        <w:t xml:space="preserve"> </w:t>
      </w:r>
      <w:proofErr w:type="spellStart"/>
      <w:r w:rsidRPr="000C090E">
        <w:rPr>
          <w:rFonts w:eastAsia="Arial"/>
          <w:spacing w:val="-2"/>
          <w:sz w:val="22"/>
          <w:szCs w:val="22"/>
        </w:rPr>
        <w:t>P</w:t>
      </w:r>
      <w:r w:rsidRPr="000C090E">
        <w:rPr>
          <w:rFonts w:eastAsia="Arial"/>
          <w:spacing w:val="2"/>
          <w:sz w:val="22"/>
          <w:szCs w:val="22"/>
        </w:rPr>
        <w:t>a</w:t>
      </w:r>
      <w:r w:rsidRPr="000C090E">
        <w:rPr>
          <w:rFonts w:eastAsia="Arial"/>
          <w:spacing w:val="-2"/>
          <w:sz w:val="22"/>
          <w:szCs w:val="22"/>
        </w:rPr>
        <w:t>n</w:t>
      </w:r>
      <w:r w:rsidRPr="000C090E">
        <w:rPr>
          <w:rFonts w:eastAsia="Arial"/>
          <w:spacing w:val="1"/>
          <w:sz w:val="22"/>
          <w:szCs w:val="22"/>
        </w:rPr>
        <w:t>j</w:t>
      </w:r>
      <w:r w:rsidRPr="000C090E">
        <w:rPr>
          <w:rFonts w:eastAsia="Arial"/>
          <w:spacing w:val="-2"/>
          <w:sz w:val="22"/>
          <w:szCs w:val="22"/>
        </w:rPr>
        <w:t>a</w:t>
      </w:r>
      <w:r w:rsidRPr="000C090E">
        <w:rPr>
          <w:rFonts w:eastAsia="Arial"/>
          <w:spacing w:val="1"/>
          <w:sz w:val="22"/>
          <w:szCs w:val="22"/>
        </w:rPr>
        <w:t>i</w:t>
      </w:r>
      <w:r w:rsidRPr="000C090E">
        <w:rPr>
          <w:rFonts w:eastAsia="Arial"/>
          <w:spacing w:val="-1"/>
          <w:sz w:val="22"/>
          <w:szCs w:val="22"/>
        </w:rPr>
        <w:t>t</w:t>
      </w:r>
      <w:r w:rsidRPr="000C090E">
        <w:rPr>
          <w:rFonts w:eastAsia="Arial"/>
          <w:spacing w:val="2"/>
          <w:sz w:val="22"/>
          <w:szCs w:val="22"/>
        </w:rPr>
        <w:t>a</w:t>
      </w:r>
      <w:r w:rsidRPr="000C090E">
        <w:rPr>
          <w:rFonts w:eastAsia="Arial"/>
          <w:sz w:val="22"/>
          <w:szCs w:val="22"/>
        </w:rPr>
        <w:t>n</w:t>
      </w:r>
      <w:proofErr w:type="spellEnd"/>
      <w:r w:rsidRPr="000C090E">
        <w:rPr>
          <w:rFonts w:eastAsia="Arial"/>
          <w:spacing w:val="-3"/>
          <w:sz w:val="22"/>
          <w:szCs w:val="22"/>
        </w:rPr>
        <w:t xml:space="preserve"> </w:t>
      </w:r>
      <w:proofErr w:type="spellStart"/>
      <w:r w:rsidRPr="000C090E">
        <w:rPr>
          <w:rFonts w:eastAsia="Arial"/>
          <w:spacing w:val="3"/>
          <w:sz w:val="22"/>
          <w:szCs w:val="22"/>
        </w:rPr>
        <w:t>K</w:t>
      </w:r>
      <w:r w:rsidRPr="000C090E">
        <w:rPr>
          <w:rFonts w:eastAsia="Arial"/>
          <w:spacing w:val="-2"/>
          <w:sz w:val="22"/>
          <w:szCs w:val="22"/>
        </w:rPr>
        <w:t>o</w:t>
      </w:r>
      <w:r w:rsidRPr="000C090E">
        <w:rPr>
          <w:rFonts w:eastAsia="Arial"/>
          <w:spacing w:val="7"/>
          <w:sz w:val="22"/>
          <w:szCs w:val="22"/>
        </w:rPr>
        <w:t>m</w:t>
      </w:r>
      <w:r w:rsidRPr="000C090E">
        <w:rPr>
          <w:rFonts w:eastAsia="Arial"/>
          <w:spacing w:val="2"/>
          <w:sz w:val="22"/>
          <w:szCs w:val="22"/>
        </w:rPr>
        <w:t>p</w:t>
      </w:r>
      <w:r w:rsidRPr="000C090E">
        <w:rPr>
          <w:rFonts w:eastAsia="Arial"/>
          <w:spacing w:val="1"/>
          <w:sz w:val="22"/>
          <w:szCs w:val="22"/>
        </w:rPr>
        <w:t>l</w:t>
      </w:r>
      <w:r w:rsidRPr="000C090E">
        <w:rPr>
          <w:rFonts w:eastAsia="Arial"/>
          <w:spacing w:val="-2"/>
          <w:sz w:val="22"/>
          <w:szCs w:val="22"/>
        </w:rPr>
        <w:t>e</w:t>
      </w:r>
      <w:r w:rsidRPr="000C090E">
        <w:rPr>
          <w:rFonts w:eastAsia="Arial"/>
          <w:sz w:val="22"/>
          <w:szCs w:val="22"/>
        </w:rPr>
        <w:t>ks</w:t>
      </w:r>
      <w:proofErr w:type="spellEnd"/>
      <w:r w:rsidRPr="000C090E">
        <w:rPr>
          <w:rFonts w:eastAsia="Arial"/>
          <w:spacing w:val="-1"/>
          <w:sz w:val="22"/>
          <w:szCs w:val="22"/>
        </w:rPr>
        <w:t xml:space="preserve"> </w:t>
      </w:r>
      <w:proofErr w:type="spellStart"/>
      <w:r w:rsidRPr="000C090E">
        <w:rPr>
          <w:rFonts w:eastAsia="Arial"/>
          <w:spacing w:val="-2"/>
          <w:sz w:val="22"/>
          <w:szCs w:val="22"/>
        </w:rPr>
        <w:t>Le</w:t>
      </w:r>
      <w:r w:rsidRPr="000C090E">
        <w:rPr>
          <w:rFonts w:eastAsia="Arial"/>
          <w:spacing w:val="2"/>
          <w:sz w:val="22"/>
          <w:szCs w:val="22"/>
        </w:rPr>
        <w:t>p</w:t>
      </w:r>
      <w:r w:rsidRPr="000C090E">
        <w:rPr>
          <w:rFonts w:eastAsia="Arial"/>
          <w:sz w:val="22"/>
          <w:szCs w:val="22"/>
        </w:rPr>
        <w:t>o</w:t>
      </w:r>
      <w:proofErr w:type="spellEnd"/>
      <w:r w:rsidRPr="000C090E">
        <w:rPr>
          <w:rFonts w:eastAsia="Arial"/>
          <w:spacing w:val="-3"/>
          <w:sz w:val="22"/>
          <w:szCs w:val="22"/>
        </w:rPr>
        <w:t xml:space="preserve"> </w:t>
      </w:r>
      <w:proofErr w:type="spellStart"/>
      <w:r w:rsidRPr="000C090E">
        <w:rPr>
          <w:rFonts w:eastAsia="Arial"/>
          <w:spacing w:val="-2"/>
          <w:sz w:val="22"/>
          <w:szCs w:val="22"/>
        </w:rPr>
        <w:t>Le</w:t>
      </w:r>
      <w:r w:rsidRPr="000C090E">
        <w:rPr>
          <w:rFonts w:eastAsia="Arial"/>
          <w:spacing w:val="2"/>
          <w:sz w:val="22"/>
          <w:szCs w:val="22"/>
        </w:rPr>
        <w:t>p</w:t>
      </w:r>
      <w:r w:rsidRPr="000C090E">
        <w:rPr>
          <w:rFonts w:eastAsia="Arial"/>
          <w:sz w:val="22"/>
          <w:szCs w:val="22"/>
        </w:rPr>
        <w:t>o</w:t>
      </w:r>
      <w:proofErr w:type="spellEnd"/>
      <w:r w:rsidRPr="000C090E">
        <w:rPr>
          <w:rFonts w:eastAsia="Arial"/>
          <w:spacing w:val="2"/>
          <w:sz w:val="22"/>
          <w:szCs w:val="22"/>
        </w:rPr>
        <w:t xml:space="preserve"> </w:t>
      </w:r>
      <w:proofErr w:type="spellStart"/>
      <w:r w:rsidRPr="000C090E">
        <w:rPr>
          <w:rFonts w:eastAsia="Arial"/>
          <w:spacing w:val="-2"/>
          <w:sz w:val="22"/>
          <w:szCs w:val="22"/>
        </w:rPr>
        <w:t>S</w:t>
      </w:r>
      <w:r w:rsidRPr="000C090E">
        <w:rPr>
          <w:rFonts w:eastAsia="Arial"/>
          <w:sz w:val="22"/>
          <w:szCs w:val="22"/>
        </w:rPr>
        <w:t>c</w:t>
      </w:r>
      <w:r w:rsidRPr="000C090E">
        <w:rPr>
          <w:rFonts w:eastAsia="Arial"/>
          <w:spacing w:val="2"/>
          <w:sz w:val="22"/>
          <w:szCs w:val="22"/>
        </w:rPr>
        <w:t>u</w:t>
      </w:r>
      <w:r w:rsidRPr="000C090E">
        <w:rPr>
          <w:rFonts w:eastAsia="Arial"/>
          <w:spacing w:val="-2"/>
          <w:sz w:val="22"/>
          <w:szCs w:val="22"/>
        </w:rPr>
        <w:t>e</w:t>
      </w:r>
      <w:r w:rsidRPr="000C090E">
        <w:rPr>
          <w:rFonts w:eastAsia="Arial"/>
          <w:sz w:val="22"/>
          <w:szCs w:val="22"/>
        </w:rPr>
        <w:t>r</w:t>
      </w:r>
      <w:proofErr w:type="spellEnd"/>
      <w:r w:rsidRPr="000C090E">
        <w:rPr>
          <w:rFonts w:eastAsia="Arial"/>
          <w:spacing w:val="1"/>
          <w:sz w:val="22"/>
          <w:szCs w:val="22"/>
        </w:rPr>
        <w:t xml:space="preserve"> N</w:t>
      </w:r>
      <w:r w:rsidRPr="000C090E">
        <w:rPr>
          <w:rFonts w:eastAsia="Arial"/>
          <w:sz w:val="22"/>
          <w:szCs w:val="22"/>
        </w:rPr>
        <w:t>o</w:t>
      </w:r>
      <w:r w:rsidRPr="000C090E">
        <w:rPr>
          <w:rFonts w:eastAsia="Arial"/>
          <w:spacing w:val="-3"/>
          <w:sz w:val="22"/>
          <w:szCs w:val="22"/>
        </w:rPr>
        <w:t xml:space="preserve"> </w:t>
      </w:r>
      <w:r w:rsidRPr="000C090E">
        <w:rPr>
          <w:rFonts w:eastAsia="Arial"/>
          <w:spacing w:val="2"/>
          <w:sz w:val="22"/>
          <w:szCs w:val="22"/>
        </w:rPr>
        <w:t>2</w:t>
      </w:r>
      <w:r w:rsidRPr="000C090E">
        <w:rPr>
          <w:rFonts w:eastAsia="Arial"/>
          <w:spacing w:val="-2"/>
          <w:sz w:val="22"/>
          <w:szCs w:val="22"/>
        </w:rPr>
        <w:t>3</w:t>
      </w:r>
      <w:r w:rsidRPr="000C090E">
        <w:rPr>
          <w:rFonts w:eastAsia="Arial"/>
          <w:sz w:val="22"/>
          <w:szCs w:val="22"/>
        </w:rPr>
        <w:t>,</w:t>
      </w:r>
      <w:r w:rsidRPr="000C090E">
        <w:rPr>
          <w:rFonts w:eastAsia="Arial"/>
          <w:spacing w:val="3"/>
          <w:sz w:val="22"/>
          <w:szCs w:val="22"/>
        </w:rPr>
        <w:t xml:space="preserve"> </w:t>
      </w:r>
      <w:r w:rsidRPr="000C090E">
        <w:rPr>
          <w:rFonts w:eastAsia="Arial"/>
          <w:spacing w:val="-2"/>
          <w:sz w:val="22"/>
          <w:szCs w:val="22"/>
        </w:rPr>
        <w:t>Ko</w:t>
      </w:r>
      <w:r w:rsidRPr="000C090E">
        <w:rPr>
          <w:rFonts w:eastAsia="Arial"/>
          <w:spacing w:val="4"/>
          <w:sz w:val="22"/>
          <w:szCs w:val="22"/>
        </w:rPr>
        <w:t>t</w:t>
      </w:r>
      <w:r w:rsidRPr="000C090E">
        <w:rPr>
          <w:rFonts w:eastAsia="Arial"/>
          <w:sz w:val="22"/>
          <w:szCs w:val="22"/>
        </w:rPr>
        <w:t>a</w:t>
      </w:r>
      <w:r w:rsidRPr="000C090E">
        <w:rPr>
          <w:rFonts w:eastAsia="Arial"/>
          <w:spacing w:val="5"/>
          <w:sz w:val="22"/>
          <w:szCs w:val="22"/>
        </w:rPr>
        <w:t xml:space="preserve"> </w:t>
      </w:r>
      <w:r w:rsidRPr="000C090E">
        <w:rPr>
          <w:rFonts w:eastAsia="Arial"/>
          <w:spacing w:val="3"/>
          <w:sz w:val="22"/>
          <w:szCs w:val="22"/>
        </w:rPr>
        <w:t>K</w:t>
      </w:r>
      <w:r w:rsidRPr="000C090E">
        <w:rPr>
          <w:rFonts w:eastAsia="Arial"/>
          <w:spacing w:val="-2"/>
          <w:sz w:val="22"/>
          <w:szCs w:val="22"/>
        </w:rPr>
        <w:t>e</w:t>
      </w:r>
      <w:r w:rsidRPr="000C090E">
        <w:rPr>
          <w:rFonts w:eastAsia="Arial"/>
          <w:spacing w:val="2"/>
          <w:sz w:val="22"/>
          <w:szCs w:val="22"/>
        </w:rPr>
        <w:t>n</w:t>
      </w:r>
      <w:r w:rsidRPr="000C090E">
        <w:rPr>
          <w:rFonts w:eastAsia="Arial"/>
          <w:spacing w:val="-2"/>
          <w:sz w:val="22"/>
          <w:szCs w:val="22"/>
        </w:rPr>
        <w:t>da</w:t>
      </w:r>
      <w:r w:rsidRPr="000C090E">
        <w:rPr>
          <w:rFonts w:eastAsia="Arial"/>
          <w:spacing w:val="2"/>
          <w:sz w:val="22"/>
          <w:szCs w:val="22"/>
        </w:rPr>
        <w:t>r</w:t>
      </w:r>
      <w:r w:rsidRPr="000C090E">
        <w:rPr>
          <w:rFonts w:eastAsia="Arial"/>
          <w:sz w:val="22"/>
          <w:szCs w:val="22"/>
        </w:rPr>
        <w:t>i</w:t>
      </w:r>
    </w:p>
    <w:p w14:paraId="7C272771" w14:textId="77777777" w:rsidR="00CD483A" w:rsidRPr="000C090E" w:rsidRDefault="005724A3">
      <w:pPr>
        <w:spacing w:before="2"/>
        <w:ind w:left="288" w:right="1040"/>
        <w:jc w:val="center"/>
        <w:rPr>
          <w:rFonts w:eastAsia="Arial"/>
          <w:sz w:val="22"/>
          <w:szCs w:val="22"/>
        </w:rPr>
        <w:sectPr w:rsidR="00CD483A" w:rsidRPr="000C090E">
          <w:type w:val="continuous"/>
          <w:pgSz w:w="11920" w:h="16840"/>
          <w:pgMar w:top="580" w:right="1320" w:bottom="280" w:left="1680" w:header="720" w:footer="720" w:gutter="0"/>
          <w:cols w:num="2" w:space="720" w:equalWidth="0">
            <w:col w:w="1774" w:space="157"/>
            <w:col w:w="6989"/>
          </w:cols>
        </w:sectPr>
      </w:pPr>
      <w:proofErr w:type="spellStart"/>
      <w:r w:rsidRPr="000C090E">
        <w:rPr>
          <w:rFonts w:eastAsia="Arial"/>
          <w:sz w:val="22"/>
          <w:szCs w:val="22"/>
        </w:rPr>
        <w:t>T</w:t>
      </w:r>
      <w:r w:rsidRPr="000C090E">
        <w:rPr>
          <w:rFonts w:eastAsia="Arial"/>
          <w:spacing w:val="-2"/>
          <w:sz w:val="22"/>
          <w:szCs w:val="22"/>
        </w:rPr>
        <w:t>e</w:t>
      </w:r>
      <w:r w:rsidRPr="000C090E">
        <w:rPr>
          <w:rFonts w:eastAsia="Arial"/>
          <w:spacing w:val="1"/>
          <w:sz w:val="22"/>
          <w:szCs w:val="22"/>
        </w:rPr>
        <w:t>l</w:t>
      </w:r>
      <w:r w:rsidRPr="000C090E">
        <w:rPr>
          <w:rFonts w:eastAsia="Arial"/>
          <w:spacing w:val="2"/>
          <w:sz w:val="22"/>
          <w:szCs w:val="22"/>
        </w:rPr>
        <w:t>p</w:t>
      </w:r>
      <w:proofErr w:type="spellEnd"/>
      <w:r w:rsidRPr="000C090E">
        <w:rPr>
          <w:rFonts w:eastAsia="Arial"/>
          <w:sz w:val="22"/>
          <w:szCs w:val="22"/>
        </w:rPr>
        <w:t>.</w:t>
      </w:r>
      <w:r w:rsidRPr="000C090E">
        <w:rPr>
          <w:rFonts w:eastAsia="Arial"/>
          <w:spacing w:val="-2"/>
          <w:sz w:val="22"/>
          <w:szCs w:val="22"/>
        </w:rPr>
        <w:t xml:space="preserve"> </w:t>
      </w:r>
      <w:r w:rsidRPr="000C090E">
        <w:rPr>
          <w:rFonts w:eastAsia="Arial"/>
          <w:spacing w:val="2"/>
          <w:sz w:val="22"/>
          <w:szCs w:val="22"/>
        </w:rPr>
        <w:t>0</w:t>
      </w:r>
      <w:r w:rsidRPr="000C090E">
        <w:rPr>
          <w:rFonts w:eastAsia="Arial"/>
          <w:spacing w:val="-2"/>
          <w:sz w:val="22"/>
          <w:szCs w:val="22"/>
        </w:rPr>
        <w:t>8</w:t>
      </w:r>
      <w:r w:rsidRPr="000C090E">
        <w:rPr>
          <w:rFonts w:eastAsia="Arial"/>
          <w:spacing w:val="2"/>
          <w:sz w:val="22"/>
          <w:szCs w:val="22"/>
        </w:rPr>
        <w:t>5</w:t>
      </w:r>
      <w:r w:rsidRPr="000C090E">
        <w:rPr>
          <w:rFonts w:eastAsia="Arial"/>
          <w:sz w:val="22"/>
          <w:szCs w:val="22"/>
        </w:rPr>
        <w:t>2</w:t>
      </w:r>
      <w:r w:rsidRPr="000C090E">
        <w:rPr>
          <w:rFonts w:eastAsia="Arial"/>
          <w:spacing w:val="-3"/>
          <w:sz w:val="22"/>
          <w:szCs w:val="22"/>
        </w:rPr>
        <w:t xml:space="preserve"> </w:t>
      </w:r>
      <w:r w:rsidRPr="000C090E">
        <w:rPr>
          <w:rFonts w:eastAsia="Arial"/>
          <w:spacing w:val="2"/>
          <w:sz w:val="22"/>
          <w:szCs w:val="22"/>
        </w:rPr>
        <w:t>5</w:t>
      </w:r>
      <w:r w:rsidRPr="000C090E">
        <w:rPr>
          <w:rFonts w:eastAsia="Arial"/>
          <w:sz w:val="22"/>
          <w:szCs w:val="22"/>
        </w:rPr>
        <w:t>5</w:t>
      </w:r>
      <w:r w:rsidRPr="000C090E">
        <w:rPr>
          <w:rFonts w:eastAsia="Arial"/>
          <w:spacing w:val="-3"/>
          <w:sz w:val="22"/>
          <w:szCs w:val="22"/>
        </w:rPr>
        <w:t xml:space="preserve"> </w:t>
      </w:r>
      <w:r w:rsidRPr="000C090E">
        <w:rPr>
          <w:rFonts w:eastAsia="Arial"/>
          <w:spacing w:val="2"/>
          <w:sz w:val="22"/>
          <w:szCs w:val="22"/>
        </w:rPr>
        <w:t>0</w:t>
      </w:r>
      <w:r w:rsidRPr="000C090E">
        <w:rPr>
          <w:rFonts w:eastAsia="Arial"/>
          <w:spacing w:val="-2"/>
          <w:sz w:val="22"/>
          <w:szCs w:val="22"/>
        </w:rPr>
        <w:t>9</w:t>
      </w:r>
      <w:r w:rsidRPr="000C090E">
        <w:rPr>
          <w:rFonts w:eastAsia="Arial"/>
          <w:sz w:val="22"/>
          <w:szCs w:val="22"/>
        </w:rPr>
        <w:t>7</w:t>
      </w:r>
      <w:r w:rsidRPr="000C090E">
        <w:rPr>
          <w:rFonts w:eastAsia="Arial"/>
          <w:spacing w:val="2"/>
          <w:sz w:val="22"/>
          <w:szCs w:val="22"/>
        </w:rPr>
        <w:t xml:space="preserve"> </w:t>
      </w:r>
      <w:r w:rsidRPr="000C090E">
        <w:rPr>
          <w:rFonts w:eastAsia="Arial"/>
          <w:spacing w:val="-2"/>
          <w:sz w:val="22"/>
          <w:szCs w:val="22"/>
        </w:rPr>
        <w:t>4</w:t>
      </w:r>
      <w:r w:rsidRPr="000C090E">
        <w:rPr>
          <w:rFonts w:eastAsia="Arial"/>
          <w:spacing w:val="2"/>
          <w:sz w:val="22"/>
          <w:szCs w:val="22"/>
        </w:rPr>
        <w:t>8</w:t>
      </w:r>
      <w:r w:rsidRPr="000C090E">
        <w:rPr>
          <w:rFonts w:eastAsia="Arial"/>
          <w:spacing w:val="-2"/>
          <w:sz w:val="22"/>
          <w:szCs w:val="22"/>
        </w:rPr>
        <w:t>7</w:t>
      </w:r>
      <w:r w:rsidRPr="000C090E">
        <w:rPr>
          <w:rFonts w:eastAsia="Arial"/>
          <w:sz w:val="22"/>
          <w:szCs w:val="22"/>
        </w:rPr>
        <w:t>,</w:t>
      </w:r>
      <w:r w:rsidRPr="000C090E">
        <w:rPr>
          <w:rFonts w:eastAsia="Arial"/>
          <w:spacing w:val="3"/>
          <w:sz w:val="22"/>
          <w:szCs w:val="22"/>
        </w:rPr>
        <w:t xml:space="preserve"> </w:t>
      </w:r>
      <w:proofErr w:type="gramStart"/>
      <w:r w:rsidRPr="000C090E">
        <w:rPr>
          <w:rFonts w:eastAsia="Arial"/>
          <w:spacing w:val="-2"/>
          <w:sz w:val="22"/>
          <w:szCs w:val="22"/>
        </w:rPr>
        <w:t>e</w:t>
      </w:r>
      <w:r w:rsidRPr="000C090E">
        <w:rPr>
          <w:rFonts w:eastAsia="Arial"/>
          <w:spacing w:val="7"/>
          <w:sz w:val="22"/>
          <w:szCs w:val="22"/>
        </w:rPr>
        <w:t>m</w:t>
      </w:r>
      <w:r w:rsidRPr="000C090E">
        <w:rPr>
          <w:rFonts w:eastAsia="Arial"/>
          <w:spacing w:val="-2"/>
          <w:sz w:val="22"/>
          <w:szCs w:val="22"/>
        </w:rPr>
        <w:t>a</w:t>
      </w:r>
      <w:r w:rsidRPr="000C090E">
        <w:rPr>
          <w:rFonts w:eastAsia="Arial"/>
          <w:spacing w:val="1"/>
          <w:sz w:val="22"/>
          <w:szCs w:val="22"/>
        </w:rPr>
        <w:t>i</w:t>
      </w:r>
      <w:r w:rsidRPr="000C090E">
        <w:rPr>
          <w:rFonts w:eastAsia="Arial"/>
          <w:sz w:val="22"/>
          <w:szCs w:val="22"/>
        </w:rPr>
        <w:t>l :</w:t>
      </w:r>
      <w:proofErr w:type="gramEnd"/>
      <w:r w:rsidRPr="000C090E">
        <w:rPr>
          <w:rFonts w:eastAsia="Arial"/>
          <w:spacing w:val="-2"/>
          <w:sz w:val="22"/>
          <w:szCs w:val="22"/>
        </w:rPr>
        <w:t xml:space="preserve"> </w:t>
      </w:r>
      <w:hyperlink r:id="rId9">
        <w:r w:rsidRPr="000C090E">
          <w:rPr>
            <w:rFonts w:eastAsia="Arial"/>
            <w:spacing w:val="-2"/>
            <w:sz w:val="22"/>
            <w:szCs w:val="22"/>
          </w:rPr>
          <w:t>a</w:t>
        </w:r>
        <w:r w:rsidRPr="000C090E">
          <w:rPr>
            <w:rFonts w:eastAsia="Arial"/>
            <w:spacing w:val="1"/>
            <w:sz w:val="22"/>
            <w:szCs w:val="22"/>
          </w:rPr>
          <w:t>l</w:t>
        </w:r>
        <w:r w:rsidRPr="000C090E">
          <w:rPr>
            <w:rFonts w:eastAsia="Arial"/>
            <w:spacing w:val="-2"/>
            <w:sz w:val="22"/>
            <w:szCs w:val="22"/>
          </w:rPr>
          <w:t>_</w:t>
        </w:r>
        <w:r w:rsidRPr="000C090E">
          <w:rPr>
            <w:rFonts w:eastAsia="Arial"/>
            <w:sz w:val="22"/>
            <w:szCs w:val="22"/>
          </w:rPr>
          <w:t>s</w:t>
        </w:r>
        <w:r w:rsidRPr="000C090E">
          <w:rPr>
            <w:rFonts w:eastAsia="Arial"/>
            <w:spacing w:val="2"/>
            <w:sz w:val="22"/>
            <w:szCs w:val="22"/>
          </w:rPr>
          <w:t>n</w:t>
        </w:r>
        <w:r w:rsidRPr="000C090E">
          <w:rPr>
            <w:rFonts w:eastAsia="Arial"/>
            <w:spacing w:val="-2"/>
            <w:sz w:val="22"/>
            <w:szCs w:val="22"/>
          </w:rPr>
          <w:t>a</w:t>
        </w:r>
        <w:r w:rsidRPr="000C090E">
          <w:rPr>
            <w:rFonts w:eastAsia="Arial"/>
            <w:spacing w:val="1"/>
            <w:sz w:val="22"/>
            <w:szCs w:val="22"/>
          </w:rPr>
          <w:t>l</w:t>
        </w:r>
        <w:r w:rsidRPr="000C090E">
          <w:rPr>
            <w:rFonts w:eastAsia="Arial"/>
            <w:sz w:val="22"/>
            <w:szCs w:val="22"/>
          </w:rPr>
          <w:t>k</w:t>
        </w:r>
        <w:r w:rsidRPr="000C090E">
          <w:rPr>
            <w:rFonts w:eastAsia="Arial"/>
            <w:spacing w:val="-2"/>
            <w:sz w:val="22"/>
            <w:szCs w:val="22"/>
          </w:rPr>
          <w:t>o</w:t>
        </w:r>
        <w:r w:rsidRPr="000C090E">
          <w:rPr>
            <w:rFonts w:eastAsia="Arial"/>
            <w:spacing w:val="7"/>
            <w:sz w:val="22"/>
            <w:szCs w:val="22"/>
          </w:rPr>
          <w:t>b</w:t>
        </w:r>
        <w:r w:rsidRPr="000C090E">
          <w:rPr>
            <w:rFonts w:eastAsia="Arial"/>
            <w:spacing w:val="-2"/>
            <w:sz w:val="22"/>
            <w:szCs w:val="22"/>
          </w:rPr>
          <w:t>a</w:t>
        </w:r>
        <w:r w:rsidRPr="000C090E">
          <w:rPr>
            <w:rFonts w:eastAsia="Arial"/>
            <w:spacing w:val="2"/>
            <w:sz w:val="22"/>
            <w:szCs w:val="22"/>
          </w:rPr>
          <w:t>r@</w:t>
        </w:r>
        <w:r w:rsidRPr="000C090E">
          <w:rPr>
            <w:rFonts w:eastAsia="Arial"/>
            <w:spacing w:val="-5"/>
            <w:sz w:val="22"/>
            <w:szCs w:val="22"/>
          </w:rPr>
          <w:t>y</w:t>
        </w:r>
        <w:r w:rsidRPr="000C090E">
          <w:rPr>
            <w:rFonts w:eastAsia="Arial"/>
            <w:spacing w:val="2"/>
            <w:sz w:val="22"/>
            <w:szCs w:val="22"/>
          </w:rPr>
          <w:t>a</w:t>
        </w:r>
        <w:r w:rsidRPr="000C090E">
          <w:rPr>
            <w:rFonts w:eastAsia="Arial"/>
            <w:spacing w:val="-2"/>
            <w:sz w:val="22"/>
            <w:szCs w:val="22"/>
          </w:rPr>
          <w:t>h</w:t>
        </w:r>
        <w:r w:rsidRPr="000C090E">
          <w:rPr>
            <w:rFonts w:eastAsia="Arial"/>
            <w:spacing w:val="2"/>
            <w:sz w:val="22"/>
            <w:szCs w:val="22"/>
          </w:rPr>
          <w:t>o</w:t>
        </w:r>
        <w:r w:rsidRPr="000C090E">
          <w:rPr>
            <w:rFonts w:eastAsia="Arial"/>
            <w:spacing w:val="-2"/>
            <w:sz w:val="22"/>
            <w:szCs w:val="22"/>
          </w:rPr>
          <w:t>o</w:t>
        </w:r>
        <w:r w:rsidRPr="000C090E">
          <w:rPr>
            <w:rFonts w:eastAsia="Arial"/>
            <w:spacing w:val="-1"/>
            <w:sz w:val="22"/>
            <w:szCs w:val="22"/>
          </w:rPr>
          <w:t>.</w:t>
        </w:r>
        <w:r w:rsidRPr="000C090E">
          <w:rPr>
            <w:rFonts w:eastAsia="Arial"/>
            <w:sz w:val="22"/>
            <w:szCs w:val="22"/>
          </w:rPr>
          <w:t>c</w:t>
        </w:r>
        <w:r w:rsidRPr="000C090E">
          <w:rPr>
            <w:rFonts w:eastAsia="Arial"/>
            <w:spacing w:val="-2"/>
            <w:sz w:val="22"/>
            <w:szCs w:val="22"/>
          </w:rPr>
          <w:t>o</w:t>
        </w:r>
        <w:r w:rsidRPr="000C090E">
          <w:rPr>
            <w:rFonts w:eastAsia="Arial"/>
            <w:sz w:val="22"/>
            <w:szCs w:val="22"/>
          </w:rPr>
          <w:t>m</w:t>
        </w:r>
      </w:hyperlink>
    </w:p>
    <w:p w14:paraId="05210D25" w14:textId="77777777" w:rsidR="00CD483A" w:rsidRPr="000C090E" w:rsidRDefault="00CD483A">
      <w:pPr>
        <w:spacing w:before="5" w:line="280" w:lineRule="exact"/>
        <w:rPr>
          <w:sz w:val="28"/>
          <w:szCs w:val="28"/>
        </w:rPr>
      </w:pPr>
    </w:p>
    <w:tbl>
      <w:tblPr>
        <w:tblW w:w="0" w:type="auto"/>
        <w:tblInd w:w="5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3397"/>
        <w:gridCol w:w="1846"/>
        <w:gridCol w:w="2271"/>
      </w:tblGrid>
      <w:tr w:rsidR="00CD483A" w:rsidRPr="000C090E" w14:paraId="478F428E" w14:textId="77777777" w:rsidTr="00B21C3D">
        <w:trPr>
          <w:trHeight w:hRule="exact" w:val="285"/>
        </w:trPr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1F7EA" w14:textId="77777777" w:rsidR="00CD483A" w:rsidRPr="000C090E" w:rsidRDefault="005724A3">
            <w:pPr>
              <w:spacing w:line="260" w:lineRule="exact"/>
              <w:ind w:left="184"/>
              <w:rPr>
                <w:rFonts w:eastAsia="Arial"/>
                <w:sz w:val="24"/>
                <w:szCs w:val="24"/>
              </w:rPr>
            </w:pPr>
            <w:r w:rsidRPr="000C090E">
              <w:rPr>
                <w:rFonts w:eastAsia="Arial"/>
                <w:b/>
                <w:spacing w:val="2"/>
                <w:position w:val="-1"/>
                <w:sz w:val="24"/>
                <w:szCs w:val="24"/>
              </w:rPr>
              <w:t>No</w:t>
            </w:r>
          </w:p>
        </w:tc>
        <w:tc>
          <w:tcPr>
            <w:tcW w:w="3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0C40B" w14:textId="77777777" w:rsidR="00CD483A" w:rsidRPr="000C090E" w:rsidRDefault="005724A3">
            <w:pPr>
              <w:spacing w:line="260" w:lineRule="exact"/>
              <w:ind w:left="239"/>
              <w:rPr>
                <w:rFonts w:eastAsia="Arial"/>
                <w:sz w:val="24"/>
                <w:szCs w:val="24"/>
              </w:rPr>
            </w:pPr>
            <w:r w:rsidRPr="000C090E">
              <w:rPr>
                <w:rFonts w:eastAsia="Arial"/>
                <w:b/>
                <w:spacing w:val="1"/>
                <w:position w:val="-1"/>
                <w:sz w:val="24"/>
                <w:szCs w:val="24"/>
              </w:rPr>
              <w:t>BH</w:t>
            </w:r>
            <w:r w:rsidRPr="000C090E">
              <w:rPr>
                <w:rFonts w:eastAsia="Arial"/>
                <w:b/>
                <w:position w:val="-1"/>
                <w:sz w:val="24"/>
                <w:szCs w:val="24"/>
              </w:rPr>
              <w:t>P</w:t>
            </w:r>
            <w:r w:rsidRPr="000C090E">
              <w:rPr>
                <w:rFonts w:eastAsia="Arial"/>
                <w:b/>
                <w:spacing w:val="-1"/>
                <w:position w:val="-1"/>
                <w:sz w:val="24"/>
                <w:szCs w:val="24"/>
              </w:rPr>
              <w:t xml:space="preserve"> </w:t>
            </w:r>
            <w:r w:rsidRPr="000C090E">
              <w:rPr>
                <w:rFonts w:eastAsia="Arial"/>
                <w:b/>
                <w:position w:val="-1"/>
                <w:sz w:val="24"/>
                <w:szCs w:val="24"/>
              </w:rPr>
              <w:t>&amp;</w:t>
            </w:r>
            <w:r w:rsidRPr="000C090E">
              <w:rPr>
                <w:rFonts w:eastAsia="Arial"/>
                <w:b/>
                <w:spacing w:val="1"/>
                <w:position w:val="-1"/>
                <w:sz w:val="24"/>
                <w:szCs w:val="24"/>
              </w:rPr>
              <w:t xml:space="preserve"> </w:t>
            </w:r>
            <w:proofErr w:type="spellStart"/>
            <w:r w:rsidRPr="000C090E">
              <w:rPr>
                <w:rFonts w:eastAsia="Arial"/>
                <w:b/>
                <w:spacing w:val="2"/>
                <w:position w:val="-1"/>
                <w:sz w:val="24"/>
                <w:szCs w:val="24"/>
              </w:rPr>
              <w:t>J</w:t>
            </w:r>
            <w:r w:rsidRPr="000C090E">
              <w:rPr>
                <w:rFonts w:eastAsia="Arial"/>
                <w:b/>
                <w:spacing w:val="1"/>
                <w:position w:val="-1"/>
                <w:sz w:val="24"/>
                <w:szCs w:val="24"/>
              </w:rPr>
              <w:t>a</w:t>
            </w:r>
            <w:r w:rsidRPr="000C090E">
              <w:rPr>
                <w:rFonts w:eastAsia="Arial"/>
                <w:b/>
                <w:spacing w:val="-3"/>
                <w:position w:val="-1"/>
                <w:sz w:val="24"/>
                <w:szCs w:val="24"/>
              </w:rPr>
              <w:t>s</w:t>
            </w:r>
            <w:r w:rsidRPr="000C090E">
              <w:rPr>
                <w:rFonts w:eastAsia="Arial"/>
                <w:b/>
                <w:position w:val="-1"/>
                <w:sz w:val="24"/>
                <w:szCs w:val="24"/>
              </w:rPr>
              <w:t>a</w:t>
            </w:r>
            <w:proofErr w:type="spellEnd"/>
            <w:r w:rsidRPr="000C090E">
              <w:rPr>
                <w:rFonts w:eastAsia="Arial"/>
                <w:b/>
                <w:position w:val="-1"/>
                <w:sz w:val="24"/>
                <w:szCs w:val="24"/>
              </w:rPr>
              <w:t xml:space="preserve"> </w:t>
            </w:r>
            <w:proofErr w:type="spellStart"/>
            <w:r w:rsidRPr="000C090E">
              <w:rPr>
                <w:rFonts w:eastAsia="Arial"/>
                <w:b/>
                <w:position w:val="-1"/>
                <w:sz w:val="24"/>
                <w:szCs w:val="24"/>
              </w:rPr>
              <w:t>P</w:t>
            </w:r>
            <w:r w:rsidRPr="000C090E">
              <w:rPr>
                <w:rFonts w:eastAsia="Arial"/>
                <w:b/>
                <w:spacing w:val="1"/>
                <w:position w:val="-1"/>
                <w:sz w:val="24"/>
                <w:szCs w:val="24"/>
              </w:rPr>
              <w:t>er</w:t>
            </w:r>
            <w:r w:rsidRPr="000C090E">
              <w:rPr>
                <w:rFonts w:eastAsia="Arial"/>
                <w:b/>
                <w:spacing w:val="-3"/>
                <w:position w:val="-1"/>
                <w:sz w:val="24"/>
                <w:szCs w:val="24"/>
              </w:rPr>
              <w:t>a</w:t>
            </w:r>
            <w:r w:rsidRPr="000C090E">
              <w:rPr>
                <w:rFonts w:eastAsia="Arial"/>
                <w:b/>
                <w:spacing w:val="3"/>
                <w:position w:val="-1"/>
                <w:sz w:val="24"/>
                <w:szCs w:val="24"/>
              </w:rPr>
              <w:t>w</w:t>
            </w:r>
            <w:r w:rsidRPr="000C090E">
              <w:rPr>
                <w:rFonts w:eastAsia="Arial"/>
                <w:b/>
                <w:spacing w:val="1"/>
                <w:position w:val="-1"/>
                <w:sz w:val="24"/>
                <w:szCs w:val="24"/>
              </w:rPr>
              <w:t>a</w:t>
            </w:r>
            <w:r w:rsidRPr="000C090E">
              <w:rPr>
                <w:rFonts w:eastAsia="Arial"/>
                <w:b/>
                <w:position w:val="-1"/>
                <w:sz w:val="24"/>
                <w:szCs w:val="24"/>
              </w:rPr>
              <w:t>t</w:t>
            </w:r>
            <w:r w:rsidRPr="000C090E">
              <w:rPr>
                <w:rFonts w:eastAsia="Arial"/>
                <w:b/>
                <w:spacing w:val="1"/>
                <w:position w:val="-1"/>
                <w:sz w:val="24"/>
                <w:szCs w:val="24"/>
              </w:rPr>
              <w:t>a</w:t>
            </w:r>
            <w:r w:rsidRPr="000C090E">
              <w:rPr>
                <w:rFonts w:eastAsia="Arial"/>
                <w:b/>
                <w:position w:val="-1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DB363" w14:textId="77777777" w:rsidR="00CD483A" w:rsidRPr="000C090E" w:rsidRDefault="005724A3">
            <w:pPr>
              <w:spacing w:line="260" w:lineRule="exact"/>
              <w:ind w:left="494"/>
              <w:rPr>
                <w:rFonts w:eastAsia="Arial"/>
                <w:sz w:val="24"/>
                <w:szCs w:val="24"/>
              </w:rPr>
            </w:pPr>
            <w:proofErr w:type="spellStart"/>
            <w:r w:rsidRPr="000C090E">
              <w:rPr>
                <w:rFonts w:eastAsia="Arial"/>
                <w:b/>
                <w:spacing w:val="1"/>
                <w:position w:val="-1"/>
                <w:sz w:val="24"/>
                <w:szCs w:val="24"/>
              </w:rPr>
              <w:t>J</w:t>
            </w:r>
            <w:r w:rsidRPr="000C090E">
              <w:rPr>
                <w:rFonts w:eastAsia="Arial"/>
                <w:b/>
                <w:spacing w:val="-2"/>
                <w:position w:val="-1"/>
                <w:sz w:val="24"/>
                <w:szCs w:val="24"/>
              </w:rPr>
              <w:t>u</w:t>
            </w:r>
            <w:r w:rsidRPr="000C090E">
              <w:rPr>
                <w:rFonts w:eastAsia="Arial"/>
                <w:b/>
                <w:spacing w:val="1"/>
                <w:position w:val="-1"/>
                <w:sz w:val="24"/>
                <w:szCs w:val="24"/>
              </w:rPr>
              <w:t>m</w:t>
            </w:r>
            <w:r w:rsidRPr="000C090E">
              <w:rPr>
                <w:rFonts w:eastAsia="Arial"/>
                <w:b/>
                <w:spacing w:val="-2"/>
                <w:position w:val="-1"/>
                <w:sz w:val="24"/>
                <w:szCs w:val="24"/>
              </w:rPr>
              <w:t>l</w:t>
            </w:r>
            <w:r w:rsidRPr="000C090E">
              <w:rPr>
                <w:rFonts w:eastAsia="Arial"/>
                <w:b/>
                <w:spacing w:val="1"/>
                <w:position w:val="-1"/>
                <w:sz w:val="24"/>
                <w:szCs w:val="24"/>
              </w:rPr>
              <w:t>a</w:t>
            </w:r>
            <w:r w:rsidRPr="000C090E">
              <w:rPr>
                <w:rFonts w:eastAsia="Arial"/>
                <w:b/>
                <w:position w:val="-1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7AB31" w14:textId="77777777" w:rsidR="00CD483A" w:rsidRPr="000C090E" w:rsidRDefault="005724A3">
            <w:pPr>
              <w:spacing w:line="260" w:lineRule="exact"/>
              <w:ind w:left="746" w:right="754"/>
              <w:jc w:val="center"/>
              <w:rPr>
                <w:rFonts w:eastAsia="Arial"/>
                <w:sz w:val="24"/>
                <w:szCs w:val="24"/>
              </w:rPr>
            </w:pPr>
            <w:proofErr w:type="spellStart"/>
            <w:r w:rsidRPr="000C090E">
              <w:rPr>
                <w:rFonts w:eastAsia="Arial"/>
                <w:b/>
                <w:spacing w:val="1"/>
                <w:position w:val="-1"/>
                <w:sz w:val="24"/>
                <w:szCs w:val="24"/>
              </w:rPr>
              <w:t>Har</w:t>
            </w:r>
            <w:r w:rsidRPr="000C090E">
              <w:rPr>
                <w:rFonts w:eastAsia="Arial"/>
                <w:b/>
                <w:spacing w:val="-2"/>
                <w:position w:val="-1"/>
                <w:sz w:val="24"/>
                <w:szCs w:val="24"/>
              </w:rPr>
              <w:t>g</w:t>
            </w:r>
            <w:r w:rsidRPr="000C090E">
              <w:rPr>
                <w:rFonts w:eastAsia="Arial"/>
                <w:b/>
                <w:position w:val="-1"/>
                <w:sz w:val="24"/>
                <w:szCs w:val="24"/>
              </w:rPr>
              <w:t>a</w:t>
            </w:r>
            <w:proofErr w:type="spellEnd"/>
          </w:p>
        </w:tc>
      </w:tr>
      <w:tr w:rsidR="00CD483A" w:rsidRPr="000C090E" w14:paraId="24A0EA80" w14:textId="77777777" w:rsidTr="00B21C3D">
        <w:trPr>
          <w:trHeight w:hRule="exact" w:val="330"/>
        </w:trPr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90D90" w14:textId="77777777" w:rsidR="00CD483A" w:rsidRPr="000C090E" w:rsidRDefault="005724A3">
            <w:pPr>
              <w:spacing w:line="260" w:lineRule="exact"/>
              <w:ind w:left="241" w:right="248"/>
              <w:jc w:val="center"/>
              <w:rPr>
                <w:rFonts w:eastAsia="Arial"/>
                <w:sz w:val="24"/>
                <w:szCs w:val="24"/>
              </w:rPr>
            </w:pPr>
            <w:r w:rsidRPr="000C090E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3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A2E32" w14:textId="6F9E9BB2" w:rsidR="00CD483A" w:rsidRPr="000C090E" w:rsidRDefault="00F05B60">
            <w:r>
              <w:t>{package1}</w:t>
            </w:r>
          </w:p>
        </w:tc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B08AE" w14:textId="03B8778C" w:rsidR="00CD483A" w:rsidRPr="000C090E" w:rsidRDefault="00F05B60">
            <w:r>
              <w:t>{price1}</w:t>
            </w:r>
          </w:p>
        </w:tc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8F738" w14:textId="776B425F" w:rsidR="00CD483A" w:rsidRPr="000C090E" w:rsidRDefault="005724A3">
            <w:pPr>
              <w:spacing w:line="260" w:lineRule="exact"/>
              <w:ind w:left="99"/>
              <w:rPr>
                <w:rFonts w:eastAsia="Calibri"/>
                <w:sz w:val="22"/>
                <w:szCs w:val="22"/>
              </w:rPr>
            </w:pPr>
            <w:proofErr w:type="spellStart"/>
            <w:r w:rsidRPr="000C090E">
              <w:rPr>
                <w:rFonts w:eastAsia="Calibri"/>
                <w:position w:val="1"/>
                <w:sz w:val="22"/>
                <w:szCs w:val="22"/>
              </w:rPr>
              <w:t>Rp</w:t>
            </w:r>
            <w:proofErr w:type="spellEnd"/>
            <w:r w:rsidRPr="000C090E">
              <w:rPr>
                <w:rFonts w:eastAsia="Calibri"/>
                <w:position w:val="1"/>
                <w:sz w:val="22"/>
                <w:szCs w:val="22"/>
              </w:rPr>
              <w:t>.</w:t>
            </w:r>
            <w:r w:rsidR="00F05B60">
              <w:rPr>
                <w:rFonts w:eastAsia="Calibri"/>
                <w:position w:val="1"/>
                <w:sz w:val="22"/>
                <w:szCs w:val="22"/>
              </w:rPr>
              <w:t xml:space="preserve"> {</w:t>
            </w:r>
            <w:r w:rsidR="00D2134C">
              <w:rPr>
                <w:rFonts w:eastAsia="Calibri"/>
                <w:position w:val="1"/>
                <w:sz w:val="22"/>
                <w:szCs w:val="22"/>
              </w:rPr>
              <w:t>subtotal1</w:t>
            </w:r>
            <w:r w:rsidR="00F05B60">
              <w:rPr>
                <w:rFonts w:eastAsia="Calibri"/>
                <w:position w:val="1"/>
                <w:sz w:val="22"/>
                <w:szCs w:val="22"/>
              </w:rPr>
              <w:t>}</w:t>
            </w:r>
          </w:p>
        </w:tc>
      </w:tr>
      <w:tr w:rsidR="00D2134C" w:rsidRPr="000C090E" w14:paraId="5C07EFDA" w14:textId="77777777" w:rsidTr="00B21C3D">
        <w:trPr>
          <w:trHeight w:hRule="exact" w:val="315"/>
        </w:trPr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0EB18" w14:textId="77777777" w:rsidR="00D2134C" w:rsidRPr="000C090E" w:rsidRDefault="00D2134C" w:rsidP="00D2134C">
            <w:pPr>
              <w:spacing w:line="240" w:lineRule="exact"/>
              <w:ind w:left="248" w:right="256"/>
              <w:jc w:val="center"/>
              <w:rPr>
                <w:rFonts w:eastAsia="Arial"/>
                <w:sz w:val="22"/>
                <w:szCs w:val="22"/>
              </w:rPr>
            </w:pPr>
            <w:r w:rsidRPr="000C090E">
              <w:rPr>
                <w:rFonts w:eastAsia="Arial"/>
                <w:sz w:val="22"/>
                <w:szCs w:val="22"/>
              </w:rPr>
              <w:t>2</w:t>
            </w:r>
          </w:p>
        </w:tc>
        <w:tc>
          <w:tcPr>
            <w:tcW w:w="3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7D335" w14:textId="0C93DD26" w:rsidR="00D2134C" w:rsidRPr="000C090E" w:rsidRDefault="00D2134C" w:rsidP="00D2134C">
            <w:r>
              <w:t>{package2}</w:t>
            </w:r>
          </w:p>
        </w:tc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E69C6" w14:textId="197BBAE8" w:rsidR="00D2134C" w:rsidRPr="000C090E" w:rsidRDefault="00D2134C" w:rsidP="00D2134C">
            <w:r>
              <w:t>{price2}</w:t>
            </w:r>
          </w:p>
        </w:tc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CC2BF" w14:textId="27E3B514" w:rsidR="00D2134C" w:rsidRPr="000C090E" w:rsidRDefault="00D2134C" w:rsidP="00D2134C">
            <w:pPr>
              <w:spacing w:line="260" w:lineRule="exact"/>
              <w:ind w:left="99"/>
              <w:rPr>
                <w:rFonts w:eastAsia="Calibri"/>
                <w:sz w:val="22"/>
                <w:szCs w:val="22"/>
              </w:rPr>
            </w:pPr>
            <w:proofErr w:type="spellStart"/>
            <w:r w:rsidRPr="000C090E">
              <w:rPr>
                <w:rFonts w:eastAsia="Calibri"/>
                <w:position w:val="1"/>
                <w:sz w:val="22"/>
                <w:szCs w:val="22"/>
              </w:rPr>
              <w:t>Rp</w:t>
            </w:r>
            <w:proofErr w:type="spellEnd"/>
            <w:r w:rsidRPr="000C090E">
              <w:rPr>
                <w:rFonts w:eastAsia="Calibri"/>
                <w:position w:val="1"/>
                <w:sz w:val="22"/>
                <w:szCs w:val="22"/>
              </w:rPr>
              <w:t>.</w:t>
            </w:r>
            <w:r>
              <w:rPr>
                <w:rFonts w:eastAsia="Calibri"/>
                <w:position w:val="1"/>
                <w:sz w:val="22"/>
                <w:szCs w:val="22"/>
              </w:rPr>
              <w:t xml:space="preserve"> {subtotal2}</w:t>
            </w:r>
          </w:p>
        </w:tc>
      </w:tr>
      <w:tr w:rsidR="00D2134C" w:rsidRPr="000C090E" w14:paraId="225EB6DA" w14:textId="77777777" w:rsidTr="00B21C3D">
        <w:trPr>
          <w:trHeight w:hRule="exact" w:val="455"/>
        </w:trPr>
        <w:tc>
          <w:tcPr>
            <w:tcW w:w="595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4F368" w14:textId="77777777" w:rsidR="00D2134C" w:rsidRPr="000C090E" w:rsidRDefault="00D2134C" w:rsidP="00D2134C">
            <w:pPr>
              <w:spacing w:line="260" w:lineRule="exact"/>
              <w:ind w:left="2502" w:right="2506"/>
              <w:jc w:val="center"/>
              <w:rPr>
                <w:rFonts w:eastAsia="Arial"/>
                <w:sz w:val="24"/>
                <w:szCs w:val="24"/>
              </w:rPr>
            </w:pPr>
            <w:r w:rsidRPr="000C090E">
              <w:rPr>
                <w:rFonts w:eastAsia="Arial"/>
                <w:b/>
                <w:spacing w:val="3"/>
                <w:sz w:val="24"/>
                <w:szCs w:val="24"/>
              </w:rPr>
              <w:t>T</w:t>
            </w:r>
            <w:r w:rsidRPr="000C090E">
              <w:rPr>
                <w:rFonts w:eastAsia="Arial"/>
                <w:b/>
                <w:spacing w:val="-2"/>
                <w:sz w:val="24"/>
                <w:szCs w:val="24"/>
              </w:rPr>
              <w:t>o</w:t>
            </w:r>
            <w:r w:rsidRPr="000C090E">
              <w:rPr>
                <w:rFonts w:eastAsia="Arial"/>
                <w:b/>
                <w:sz w:val="24"/>
                <w:szCs w:val="24"/>
              </w:rPr>
              <w:t>t</w:t>
            </w:r>
            <w:r w:rsidRPr="000C090E">
              <w:rPr>
                <w:rFonts w:eastAsia="Arial"/>
                <w:b/>
                <w:spacing w:val="1"/>
                <w:sz w:val="24"/>
                <w:szCs w:val="24"/>
              </w:rPr>
              <w:t>a</w:t>
            </w:r>
            <w:r w:rsidRPr="000C090E">
              <w:rPr>
                <w:rFonts w:eastAsia="Arial"/>
                <w:b/>
                <w:sz w:val="24"/>
                <w:szCs w:val="24"/>
              </w:rPr>
              <w:t>l</w:t>
            </w:r>
          </w:p>
        </w:tc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DA864A" w14:textId="5298902E" w:rsidR="00D2134C" w:rsidRPr="000C090E" w:rsidRDefault="00D2134C" w:rsidP="00D2134C">
            <w:pPr>
              <w:spacing w:line="260" w:lineRule="exact"/>
              <w:ind w:left="99"/>
              <w:rPr>
                <w:rFonts w:eastAsia="Calibri"/>
                <w:sz w:val="22"/>
                <w:szCs w:val="22"/>
              </w:rPr>
            </w:pPr>
            <w:proofErr w:type="spellStart"/>
            <w:r w:rsidRPr="000C090E">
              <w:rPr>
                <w:rFonts w:eastAsia="Calibri"/>
                <w:position w:val="1"/>
                <w:sz w:val="22"/>
                <w:szCs w:val="22"/>
              </w:rPr>
              <w:t>Rp</w:t>
            </w:r>
            <w:proofErr w:type="spellEnd"/>
            <w:r w:rsidRPr="000C090E">
              <w:rPr>
                <w:rFonts w:eastAsia="Calibri"/>
                <w:position w:val="1"/>
                <w:sz w:val="22"/>
                <w:szCs w:val="22"/>
              </w:rPr>
              <w:t>.</w:t>
            </w:r>
            <w:r>
              <w:rPr>
                <w:rFonts w:eastAsia="Calibri"/>
                <w:position w:val="1"/>
                <w:sz w:val="22"/>
                <w:szCs w:val="22"/>
              </w:rPr>
              <w:t xml:space="preserve"> {</w:t>
            </w:r>
            <w:proofErr w:type="spellStart"/>
            <w:r>
              <w:rPr>
                <w:rFonts w:eastAsia="Calibri"/>
                <w:position w:val="1"/>
                <w:sz w:val="22"/>
                <w:szCs w:val="22"/>
              </w:rPr>
              <w:t>overall.total</w:t>
            </w:r>
            <w:proofErr w:type="spellEnd"/>
            <w:r>
              <w:rPr>
                <w:rFonts w:eastAsia="Calibri"/>
                <w:position w:val="1"/>
                <w:sz w:val="22"/>
                <w:szCs w:val="22"/>
              </w:rPr>
              <w:t>}</w:t>
            </w:r>
          </w:p>
        </w:tc>
      </w:tr>
    </w:tbl>
    <w:p w14:paraId="2699873D" w14:textId="77777777" w:rsidR="00CD483A" w:rsidRPr="000C090E" w:rsidRDefault="00CD483A">
      <w:pPr>
        <w:spacing w:line="200" w:lineRule="exact"/>
      </w:pPr>
    </w:p>
    <w:p w14:paraId="6AE5F1EB" w14:textId="77777777" w:rsidR="00CD483A" w:rsidRPr="000C090E" w:rsidRDefault="00CD483A">
      <w:pPr>
        <w:spacing w:before="15" w:line="260" w:lineRule="exact"/>
        <w:rPr>
          <w:sz w:val="26"/>
          <w:szCs w:val="26"/>
        </w:rPr>
      </w:pPr>
    </w:p>
    <w:p w14:paraId="127EBE82" w14:textId="0C5834AD" w:rsidR="00CD483A" w:rsidRPr="000C090E" w:rsidRDefault="005724A3">
      <w:pPr>
        <w:spacing w:before="29"/>
        <w:ind w:left="4913"/>
        <w:rPr>
          <w:rFonts w:eastAsia="Arial"/>
          <w:sz w:val="24"/>
          <w:szCs w:val="24"/>
        </w:rPr>
      </w:pPr>
      <w:r w:rsidRPr="000C090E">
        <w:rPr>
          <w:rFonts w:eastAsia="Arial"/>
          <w:sz w:val="24"/>
          <w:szCs w:val="24"/>
        </w:rPr>
        <w:t>K</w:t>
      </w:r>
      <w:r w:rsidRPr="000C090E">
        <w:rPr>
          <w:rFonts w:eastAsia="Arial"/>
          <w:spacing w:val="1"/>
          <w:sz w:val="24"/>
          <w:szCs w:val="24"/>
        </w:rPr>
        <w:t>enda</w:t>
      </w:r>
      <w:r w:rsidRPr="000C090E">
        <w:rPr>
          <w:rFonts w:eastAsia="Arial"/>
          <w:sz w:val="24"/>
          <w:szCs w:val="24"/>
        </w:rPr>
        <w:t>r</w:t>
      </w:r>
      <w:r w:rsidRPr="000C090E">
        <w:rPr>
          <w:rFonts w:eastAsia="Arial"/>
          <w:spacing w:val="-3"/>
          <w:sz w:val="24"/>
          <w:szCs w:val="24"/>
        </w:rPr>
        <w:t>i</w:t>
      </w:r>
      <w:r w:rsidRPr="000C090E">
        <w:rPr>
          <w:rFonts w:eastAsia="Arial"/>
          <w:sz w:val="24"/>
          <w:szCs w:val="24"/>
        </w:rPr>
        <w:t xml:space="preserve">, </w:t>
      </w:r>
      <w:r w:rsidR="00A130FB">
        <w:rPr>
          <w:rFonts w:eastAsia="Arial"/>
          <w:spacing w:val="2"/>
          <w:sz w:val="24"/>
          <w:szCs w:val="24"/>
        </w:rPr>
        <w:t>{</w:t>
      </w:r>
      <w:proofErr w:type="spellStart"/>
      <w:proofErr w:type="gramStart"/>
      <w:r w:rsidR="00A130FB">
        <w:rPr>
          <w:rFonts w:eastAsia="Arial"/>
          <w:spacing w:val="2"/>
          <w:sz w:val="24"/>
          <w:szCs w:val="24"/>
        </w:rPr>
        <w:t>transa</w:t>
      </w:r>
      <w:r w:rsidR="00F05B60">
        <w:rPr>
          <w:rFonts w:eastAsia="Arial"/>
          <w:spacing w:val="2"/>
          <w:sz w:val="24"/>
          <w:szCs w:val="24"/>
        </w:rPr>
        <w:t>ctiondetail.visitdate</w:t>
      </w:r>
      <w:proofErr w:type="spellEnd"/>
      <w:proofErr w:type="gramEnd"/>
      <w:r w:rsidR="00A130FB">
        <w:rPr>
          <w:rFonts w:eastAsia="Arial"/>
          <w:spacing w:val="2"/>
          <w:sz w:val="24"/>
          <w:szCs w:val="24"/>
        </w:rPr>
        <w:t>}</w:t>
      </w:r>
    </w:p>
    <w:p w14:paraId="235F37B4" w14:textId="77777777" w:rsidR="00CD483A" w:rsidRPr="000C090E" w:rsidRDefault="00CD483A">
      <w:pPr>
        <w:spacing w:before="4" w:line="240" w:lineRule="exact"/>
        <w:rPr>
          <w:sz w:val="24"/>
          <w:szCs w:val="24"/>
        </w:rPr>
      </w:pPr>
    </w:p>
    <w:p w14:paraId="16E8A9E4" w14:textId="77777777" w:rsidR="00CD483A" w:rsidRPr="000C090E" w:rsidRDefault="005724A3">
      <w:pPr>
        <w:ind w:left="4913"/>
        <w:rPr>
          <w:rFonts w:eastAsia="Arial"/>
          <w:sz w:val="24"/>
          <w:szCs w:val="24"/>
        </w:rPr>
      </w:pPr>
      <w:proofErr w:type="spellStart"/>
      <w:r w:rsidRPr="000C090E">
        <w:rPr>
          <w:rFonts w:eastAsia="Arial"/>
          <w:sz w:val="24"/>
          <w:szCs w:val="24"/>
        </w:rPr>
        <w:t>P</w:t>
      </w:r>
      <w:r w:rsidRPr="000C090E">
        <w:rPr>
          <w:rFonts w:eastAsia="Arial"/>
          <w:spacing w:val="1"/>
          <w:sz w:val="24"/>
          <w:szCs w:val="24"/>
        </w:rPr>
        <w:t>a</w:t>
      </w:r>
      <w:r w:rsidRPr="000C090E">
        <w:rPr>
          <w:rFonts w:eastAsia="Arial"/>
          <w:sz w:val="24"/>
          <w:szCs w:val="24"/>
        </w:rPr>
        <w:t>r</w:t>
      </w:r>
      <w:r w:rsidRPr="000C090E">
        <w:rPr>
          <w:rFonts w:eastAsia="Arial"/>
          <w:spacing w:val="1"/>
          <w:sz w:val="24"/>
          <w:szCs w:val="24"/>
        </w:rPr>
        <w:t>a</w:t>
      </w:r>
      <w:r w:rsidRPr="000C090E">
        <w:rPr>
          <w:rFonts w:eastAsia="Arial"/>
          <w:sz w:val="24"/>
          <w:szCs w:val="24"/>
        </w:rPr>
        <w:t>f</w:t>
      </w:r>
      <w:proofErr w:type="spellEnd"/>
      <w:r w:rsidRPr="000C090E">
        <w:rPr>
          <w:rFonts w:eastAsia="Arial"/>
          <w:spacing w:val="-3"/>
          <w:sz w:val="24"/>
          <w:szCs w:val="24"/>
        </w:rPr>
        <w:t xml:space="preserve"> </w:t>
      </w:r>
      <w:proofErr w:type="spellStart"/>
      <w:r w:rsidRPr="000C090E">
        <w:rPr>
          <w:rFonts w:eastAsia="Arial"/>
          <w:sz w:val="24"/>
          <w:szCs w:val="24"/>
        </w:rPr>
        <w:t>P</w:t>
      </w:r>
      <w:r w:rsidRPr="000C090E">
        <w:rPr>
          <w:rFonts w:eastAsia="Arial"/>
          <w:spacing w:val="1"/>
          <w:sz w:val="24"/>
          <w:szCs w:val="24"/>
        </w:rPr>
        <w:t>enu</w:t>
      </w:r>
      <w:r w:rsidRPr="000C090E">
        <w:rPr>
          <w:rFonts w:eastAsia="Arial"/>
          <w:spacing w:val="-3"/>
          <w:sz w:val="24"/>
          <w:szCs w:val="24"/>
        </w:rPr>
        <w:t>li</w:t>
      </w:r>
      <w:r w:rsidRPr="000C090E">
        <w:rPr>
          <w:rFonts w:eastAsia="Arial"/>
          <w:sz w:val="24"/>
          <w:szCs w:val="24"/>
        </w:rPr>
        <w:t>s</w:t>
      </w:r>
      <w:proofErr w:type="spellEnd"/>
      <w:r w:rsidRPr="000C090E">
        <w:rPr>
          <w:rFonts w:eastAsia="Arial"/>
          <w:spacing w:val="-1"/>
          <w:sz w:val="24"/>
          <w:szCs w:val="24"/>
        </w:rPr>
        <w:t xml:space="preserve"> </w:t>
      </w:r>
      <w:r w:rsidRPr="000C090E">
        <w:rPr>
          <w:rFonts w:eastAsia="Arial"/>
          <w:spacing w:val="3"/>
          <w:sz w:val="24"/>
          <w:szCs w:val="24"/>
        </w:rPr>
        <w:t>O</w:t>
      </w:r>
      <w:r w:rsidRPr="000C090E">
        <w:rPr>
          <w:rFonts w:eastAsia="Arial"/>
          <w:spacing w:val="-2"/>
          <w:sz w:val="24"/>
          <w:szCs w:val="24"/>
        </w:rPr>
        <w:t>/</w:t>
      </w:r>
      <w:r w:rsidRPr="000C090E">
        <w:rPr>
          <w:rFonts w:eastAsia="Arial"/>
          <w:sz w:val="24"/>
          <w:szCs w:val="24"/>
        </w:rPr>
        <w:t>N</w:t>
      </w:r>
    </w:p>
    <w:p w14:paraId="76CA5DD3" w14:textId="77777777" w:rsidR="00CD483A" w:rsidRPr="000C090E" w:rsidRDefault="00CD483A">
      <w:pPr>
        <w:spacing w:line="200" w:lineRule="exact"/>
      </w:pPr>
    </w:p>
    <w:p w14:paraId="4C7E6B3A" w14:textId="77777777" w:rsidR="00CD483A" w:rsidRPr="000C090E" w:rsidRDefault="00CD483A">
      <w:pPr>
        <w:spacing w:line="200" w:lineRule="exact"/>
      </w:pPr>
    </w:p>
    <w:p w14:paraId="28E4686A" w14:textId="77777777" w:rsidR="00CD483A" w:rsidRDefault="00CD483A">
      <w:pPr>
        <w:spacing w:line="200" w:lineRule="exact"/>
      </w:pPr>
    </w:p>
    <w:p w14:paraId="5D8663E7" w14:textId="77777777" w:rsidR="000C090E" w:rsidRDefault="000C090E">
      <w:pPr>
        <w:spacing w:line="200" w:lineRule="exact"/>
      </w:pPr>
    </w:p>
    <w:p w14:paraId="07B37401" w14:textId="77777777" w:rsidR="000C090E" w:rsidRPr="000C090E" w:rsidRDefault="000C090E">
      <w:pPr>
        <w:spacing w:line="200" w:lineRule="exact"/>
      </w:pPr>
    </w:p>
    <w:p w14:paraId="0A761119" w14:textId="77777777" w:rsidR="00CD483A" w:rsidRPr="000C090E" w:rsidRDefault="00CD483A">
      <w:pPr>
        <w:spacing w:line="200" w:lineRule="exact"/>
      </w:pPr>
    </w:p>
    <w:p w14:paraId="6E7AB18A" w14:textId="77777777" w:rsidR="00CD483A" w:rsidRPr="000C090E" w:rsidRDefault="00CD483A">
      <w:pPr>
        <w:spacing w:line="200" w:lineRule="exact"/>
      </w:pPr>
    </w:p>
    <w:p w14:paraId="73F9E394" w14:textId="77777777" w:rsidR="00CD483A" w:rsidRPr="000C090E" w:rsidRDefault="00CD483A">
      <w:pPr>
        <w:spacing w:before="15" w:line="260" w:lineRule="exact"/>
        <w:rPr>
          <w:sz w:val="26"/>
          <w:szCs w:val="26"/>
        </w:rPr>
      </w:pPr>
    </w:p>
    <w:p w14:paraId="549CAD0F" w14:textId="10BB814E" w:rsidR="00CD483A" w:rsidRPr="000C090E" w:rsidRDefault="00A130FB">
      <w:pPr>
        <w:ind w:left="4913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{paramedic.name}</w:t>
      </w:r>
    </w:p>
    <w:sectPr w:rsidR="00CD483A" w:rsidRPr="000C090E">
      <w:type w:val="continuous"/>
      <w:pgSz w:w="11920" w:h="16840"/>
      <w:pgMar w:top="580" w:right="132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41BEF" w14:textId="77777777" w:rsidR="002D7B46" w:rsidRDefault="002D7B46" w:rsidP="00393B9F">
      <w:r>
        <w:separator/>
      </w:r>
    </w:p>
  </w:endnote>
  <w:endnote w:type="continuationSeparator" w:id="0">
    <w:p w14:paraId="7A11D2B8" w14:textId="77777777" w:rsidR="002D7B46" w:rsidRDefault="002D7B46" w:rsidP="00393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42789" w14:textId="77777777" w:rsidR="002D7B46" w:rsidRDefault="002D7B46" w:rsidP="00393B9F">
      <w:r>
        <w:separator/>
      </w:r>
    </w:p>
  </w:footnote>
  <w:footnote w:type="continuationSeparator" w:id="0">
    <w:p w14:paraId="11B2B62E" w14:textId="77777777" w:rsidR="002D7B46" w:rsidRDefault="002D7B46" w:rsidP="00393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F0649"/>
    <w:multiLevelType w:val="multilevel"/>
    <w:tmpl w:val="9B2A1F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83A"/>
    <w:rsid w:val="000C090E"/>
    <w:rsid w:val="0023590C"/>
    <w:rsid w:val="002D7B46"/>
    <w:rsid w:val="00393B9F"/>
    <w:rsid w:val="005724A3"/>
    <w:rsid w:val="00772F81"/>
    <w:rsid w:val="007B32F9"/>
    <w:rsid w:val="00A130FB"/>
    <w:rsid w:val="00B21C3D"/>
    <w:rsid w:val="00CD483A"/>
    <w:rsid w:val="00D2134C"/>
    <w:rsid w:val="00E7401B"/>
    <w:rsid w:val="00F0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7F80D"/>
  <w15:docId w15:val="{DED00376-7A83-404F-81BD-212BC175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93B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B9F"/>
  </w:style>
  <w:style w:type="paragraph" w:styleId="Footer">
    <w:name w:val="footer"/>
    <w:basedOn w:val="Normal"/>
    <w:link w:val="FooterChar"/>
    <w:uiPriority w:val="99"/>
    <w:unhideWhenUsed/>
    <w:rsid w:val="00393B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_snalkob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C642A-29BB-4952-85B0-8ACAFA369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</dc:creator>
  <cp:lastModifiedBy>ASUS</cp:lastModifiedBy>
  <cp:revision>5</cp:revision>
  <dcterms:created xsi:type="dcterms:W3CDTF">2019-02-27T08:00:00Z</dcterms:created>
  <dcterms:modified xsi:type="dcterms:W3CDTF">2019-02-28T06:05:00Z</dcterms:modified>
</cp:coreProperties>
</file>